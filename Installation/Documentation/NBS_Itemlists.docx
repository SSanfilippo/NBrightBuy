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29052C" w:rsidP="004E1AED">
      <w:pPr>
        <w:pStyle w:val="Title"/>
      </w:pPr>
      <w:r>
        <w:t>NBS Itemlists</w:t>
      </w:r>
    </w:p>
    <w:p w:rsidR="00194DF6" w:rsidRDefault="0029052C">
      <w:pPr>
        <w:pStyle w:val="Heading1"/>
      </w:pPr>
      <w:r>
        <w:t>Introduction</w:t>
      </w:r>
    </w:p>
    <w:p w:rsidR="0029052C" w:rsidRDefault="0029052C" w:rsidP="0029052C">
      <w:r>
        <w:t>In NBS, itemlists are lists of items selected by the user and saved as favorites or a wish list.</w:t>
      </w:r>
    </w:p>
    <w:p w:rsidR="004E1AED" w:rsidRDefault="0029052C" w:rsidP="0029052C">
      <w:r>
        <w:t>These existed in previous versions of NBS as cookies, in v3.6.7 the itemlists are saved against the user data in the database and can be retried at any point in the future.</w:t>
      </w:r>
    </w:p>
    <w:p w:rsidR="0029052C" w:rsidRDefault="0029052C" w:rsidP="0029052C">
      <w:r>
        <w:t>Because the data is saved with the user data, itemlists only work if the user is logged in.  This makes implementation a little more complex.</w:t>
      </w:r>
    </w:p>
    <w:p w:rsidR="0029052C" w:rsidRDefault="0029052C" w:rsidP="0029052C">
      <w:pPr>
        <w:pStyle w:val="Heading1"/>
      </w:pPr>
      <w:r>
        <w:t>Setup</w:t>
      </w:r>
    </w:p>
    <w:p w:rsidR="0029052C" w:rsidRDefault="0029052C" w:rsidP="0029052C">
      <w:proofErr w:type="gramStart"/>
      <w:r>
        <w:t>A number of</w:t>
      </w:r>
      <w:proofErr w:type="gramEnd"/>
      <w:r>
        <w:t xml:space="preserve"> templates need </w:t>
      </w:r>
      <w:r w:rsidR="00AC0FD9">
        <w:t xml:space="preserve">to </w:t>
      </w:r>
      <w:r>
        <w:t>include the itemlists JS and html code to make itemlists work correctly, we’ll try and outline how to implement a itemlists version which logs the client in when a favorite button is clicked by the user.  We will also show how to use multiple lists.  Other methods can be employed to get itemlists to work, but we’ll cover all the basic principles in this document.</w:t>
      </w:r>
    </w:p>
    <w:p w:rsidR="00BA7BCE" w:rsidRDefault="00BA7BCE" w:rsidP="00BA7BCE">
      <w:pPr>
        <w:pStyle w:val="Heading1"/>
      </w:pPr>
      <w:r>
        <w:t>The Module</w:t>
      </w:r>
    </w:p>
    <w:p w:rsidR="00BA7BCE" w:rsidRDefault="00BA7BCE" w:rsidP="0029052C">
      <w:r>
        <w:t>To display the clients itemlists you can use the “</w:t>
      </w:r>
      <w:proofErr w:type="spellStart"/>
      <w:r w:rsidRPr="00BA7BCE">
        <w:rPr>
          <w:rFonts w:ascii="Consolas" w:hAnsi="Consolas" w:cs="Consolas"/>
          <w:color w:val="0000FF"/>
          <w:sz w:val="19"/>
          <w:szCs w:val="19"/>
          <w:highlight w:val="white"/>
          <w:lang w:val="en-GB"/>
        </w:rPr>
        <w:t>NBS_ItemList</w:t>
      </w:r>
      <w:proofErr w:type="spellEnd"/>
      <w:r>
        <w:t>” module.  This module is designed to display all the users itemlists and can be used to add to basket.</w:t>
      </w:r>
    </w:p>
    <w:p w:rsidR="0029052C" w:rsidRDefault="00987831" w:rsidP="00987831">
      <w:pPr>
        <w:pStyle w:val="Heading1"/>
      </w:pPr>
      <w:r>
        <w:t xml:space="preserve">The templates </w:t>
      </w:r>
    </w:p>
    <w:p w:rsidR="00BA7BCE" w:rsidRDefault="00987831" w:rsidP="0029052C">
      <w:r>
        <w:t>The following template include code for itemlists.  These template examples are taken from the “</w:t>
      </w:r>
      <w:proofErr w:type="spellStart"/>
      <w:r>
        <w:t>ClassicRazor</w:t>
      </w:r>
      <w:proofErr w:type="spellEnd"/>
      <w:r>
        <w:t>” Theme, but if you have built your own theme you’ll need to select which templates you need to change.</w:t>
      </w:r>
    </w:p>
    <w:p w:rsidR="00BA7BCE" w:rsidRDefault="00BA7BCE">
      <w:r>
        <w:br w:type="page"/>
      </w:r>
    </w:p>
    <w:p w:rsidR="00FD24F4" w:rsidRDefault="00FD24F4" w:rsidP="00FD24F4">
      <w:pPr>
        <w:pStyle w:val="Heading1"/>
      </w:pPr>
      <w:r w:rsidRPr="00987831">
        <w:lastRenderedPageBreak/>
        <w:t>NBS_AjaxProductDisplayList_head.cshtml</w:t>
      </w:r>
      <w:r w:rsidR="008E43EA">
        <w:br/>
        <w:t>NBS_ProductDisplayList_head.cshtml</w:t>
      </w:r>
    </w:p>
    <w:p w:rsidR="008E43EA" w:rsidRPr="008E43EA" w:rsidRDefault="008E43EA" w:rsidP="0029052C">
      <w:pPr>
        <w:rPr>
          <w:i/>
        </w:rPr>
      </w:pPr>
      <w:r w:rsidRPr="008E43EA">
        <w:rPr>
          <w:i/>
        </w:rPr>
        <w:t>The examples below are taken from the “</w:t>
      </w:r>
      <w:proofErr w:type="spellStart"/>
      <w:r w:rsidRPr="008E43EA">
        <w:rPr>
          <w:i/>
        </w:rPr>
        <w:t>NBS_AjaxProductDisplayList_</w:t>
      </w:r>
      <w:proofErr w:type="gramStart"/>
      <w:r w:rsidRPr="008E43EA">
        <w:rPr>
          <w:i/>
        </w:rPr>
        <w:t>head.cshtml</w:t>
      </w:r>
      <w:proofErr w:type="spellEnd"/>
      <w:proofErr w:type="gramEnd"/>
      <w:r w:rsidRPr="008E43EA">
        <w:rPr>
          <w:i/>
        </w:rPr>
        <w:t>” template, but can also be applied to the “</w:t>
      </w:r>
      <w:proofErr w:type="spellStart"/>
      <w:r w:rsidRPr="008E43EA">
        <w:rPr>
          <w:i/>
        </w:rPr>
        <w:t>NBS_ProductDisplayList_head.cshtml</w:t>
      </w:r>
      <w:proofErr w:type="spellEnd"/>
      <w:r w:rsidRPr="008E43EA">
        <w:rPr>
          <w:i/>
        </w:rPr>
        <w:t>” template.</w:t>
      </w:r>
    </w:p>
    <w:p w:rsidR="00FD24F4" w:rsidRDefault="00FD24F4" w:rsidP="0029052C">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396875</wp:posOffset>
                </wp:positionV>
                <wp:extent cx="5915025" cy="1047115"/>
                <wp:effectExtent l="0" t="0" r="28575"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47115"/>
                        </a:xfrm>
                        <a:prstGeom prst="rect">
                          <a:avLst/>
                        </a:prstGeom>
                        <a:solidFill>
                          <a:srgbClr val="FFFFFF"/>
                        </a:solidFill>
                        <a:ln w="9525">
                          <a:solidFill>
                            <a:srgbClr val="000000"/>
                          </a:solidFill>
                          <a:miter lim="800000"/>
                          <a:headEnd/>
                          <a:tailEnd/>
                        </a:ln>
                      </wps:spPr>
                      <wps:txbx>
                        <w:txbxContent>
                          <w:p w:rsidR="009A77B3"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fr-FR"/>
                              </w:rPr>
                            </w:pPr>
                            <w:bookmarkStart w:id="0" w:name="OLE_LINK1"/>
                            <w:bookmarkStart w:id="1" w:name="OLE_LINK2"/>
                            <w:bookmarkStart w:id="2" w:name="OLE_LINK3"/>
                            <w:bookmarkStart w:id="3" w:name="_Hlk502324695"/>
                            <w:bookmarkStart w:id="4" w:name="_Hlk502324696"/>
                            <w:proofErr w:type="gramStart"/>
                            <w:r>
                              <w:rPr>
                                <w:rFonts w:ascii="Consolas" w:hAnsi="Consolas" w:cs="Consolas"/>
                                <w:color w:val="006400"/>
                                <w:sz w:val="19"/>
                                <w:szCs w:val="19"/>
                                <w:highlight w:val="white"/>
                                <w:lang w:val="fr-FR"/>
                              </w:rPr>
                              <w:t>&lt;!--</w:t>
                            </w:r>
                            <w:proofErr w:type="gramEnd"/>
                            <w:r>
                              <w:rPr>
                                <w:rFonts w:ascii="Consolas" w:hAnsi="Consolas" w:cs="Consolas"/>
                                <w:color w:val="006400"/>
                                <w:sz w:val="19"/>
                                <w:szCs w:val="19"/>
                                <w:highlight w:val="white"/>
                                <w:lang w:val="fr-FR"/>
                              </w:rPr>
                              <w:t xml:space="preserve"> </w:t>
                            </w:r>
                            <w:proofErr w:type="spellStart"/>
                            <w:r>
                              <w:rPr>
                                <w:rFonts w:ascii="Consolas" w:hAnsi="Consolas" w:cs="Consolas"/>
                                <w:color w:val="006400"/>
                                <w:sz w:val="19"/>
                                <w:szCs w:val="19"/>
                                <w:highlight w:val="white"/>
                                <w:lang w:val="fr-FR"/>
                              </w:rPr>
                              <w:t>Colorbox</w:t>
                            </w:r>
                            <w:proofErr w:type="spellEnd"/>
                            <w:r>
                              <w:rPr>
                                <w:rFonts w:ascii="Consolas" w:hAnsi="Consolas" w:cs="Consolas"/>
                                <w:color w:val="006400"/>
                                <w:sz w:val="19"/>
                                <w:szCs w:val="19"/>
                                <w:highlight w:val="white"/>
                                <w:lang w:val="fr-FR"/>
                              </w:rPr>
                              <w:t xml:space="preserve"> </w:t>
                            </w:r>
                            <w:proofErr w:type="spellStart"/>
                            <w:r>
                              <w:rPr>
                                <w:rFonts w:ascii="Consolas" w:hAnsi="Consolas" w:cs="Consolas"/>
                                <w:color w:val="006400"/>
                                <w:sz w:val="19"/>
                                <w:szCs w:val="19"/>
                                <w:highlight w:val="white"/>
                                <w:lang w:val="fr-FR"/>
                              </w:rPr>
                              <w:t>Lightbox</w:t>
                            </w:r>
                            <w:proofErr w:type="spellEnd"/>
                            <w:r>
                              <w:rPr>
                                <w:rFonts w:ascii="Consolas" w:hAnsi="Consolas" w:cs="Consolas"/>
                                <w:color w:val="006400"/>
                                <w:sz w:val="19"/>
                                <w:szCs w:val="19"/>
                                <w:highlight w:val="white"/>
                                <w:lang w:val="fr-FR"/>
                              </w:rPr>
                              <w:t xml:space="preserve"> --&gt;</w:t>
                            </w:r>
                          </w:p>
                          <w:p w:rsidR="009A77B3"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fr-FR"/>
                              </w:rPr>
                            </w:pPr>
                            <w:r>
                              <w:rPr>
                                <w:rFonts w:ascii="Consolas" w:hAnsi="Consolas" w:cs="Consolas"/>
                                <w:color w:val="0000FF"/>
                                <w:sz w:val="19"/>
                                <w:szCs w:val="19"/>
                                <w:highlight w:val="white"/>
                                <w:lang w:val="fr-FR"/>
                              </w:rPr>
                              <w:t>&lt;</w:t>
                            </w:r>
                            <w:proofErr w:type="gramStart"/>
                            <w:r>
                              <w:rPr>
                                <w:rFonts w:ascii="Consolas" w:hAnsi="Consolas" w:cs="Consolas"/>
                                <w:color w:val="800000"/>
                                <w:sz w:val="19"/>
                                <w:szCs w:val="19"/>
                                <w:highlight w:val="white"/>
                                <w:lang w:val="fr-FR"/>
                              </w:rPr>
                              <w:t>script</w:t>
                            </w:r>
                            <w:proofErr w:type="gramEnd"/>
                            <w:r>
                              <w:rPr>
                                <w:rFonts w:ascii="Consolas" w:hAnsi="Consolas" w:cs="Consolas"/>
                                <w:color w:val="000000"/>
                                <w:sz w:val="19"/>
                                <w:szCs w:val="19"/>
                                <w:highlight w:val="white"/>
                                <w:lang w:val="fr-FR"/>
                              </w:rPr>
                              <w:t xml:space="preserve"> </w:t>
                            </w:r>
                            <w:r>
                              <w:rPr>
                                <w:rFonts w:ascii="Consolas" w:hAnsi="Consolas" w:cs="Consolas"/>
                                <w:color w:val="FF0000"/>
                                <w:sz w:val="19"/>
                                <w:szCs w:val="19"/>
                                <w:highlight w:val="white"/>
                                <w:lang w:val="fr-FR"/>
                              </w:rPr>
                              <w:t>type</w:t>
                            </w:r>
                            <w:r>
                              <w:rPr>
                                <w:rFonts w:ascii="Consolas" w:hAnsi="Consolas" w:cs="Consolas"/>
                                <w:color w:val="0000FF"/>
                                <w:sz w:val="19"/>
                                <w:szCs w:val="19"/>
                                <w:highlight w:val="white"/>
                                <w:lang w:val="fr-FR"/>
                              </w:rPr>
                              <w:t>="</w:t>
                            </w:r>
                            <w:proofErr w:type="spellStart"/>
                            <w:r>
                              <w:rPr>
                                <w:rFonts w:ascii="Consolas" w:hAnsi="Consolas" w:cs="Consolas"/>
                                <w:color w:val="0000FF"/>
                                <w:sz w:val="19"/>
                                <w:szCs w:val="19"/>
                                <w:highlight w:val="white"/>
                                <w:lang w:val="fr-FR"/>
                              </w:rPr>
                              <w:t>text</w:t>
                            </w:r>
                            <w:proofErr w:type="spellEnd"/>
                            <w:r>
                              <w:rPr>
                                <w:rFonts w:ascii="Consolas" w:hAnsi="Consolas" w:cs="Consolas"/>
                                <w:color w:val="0000FF"/>
                                <w:sz w:val="19"/>
                                <w:szCs w:val="19"/>
                                <w:highlight w:val="white"/>
                                <w:lang w:val="fr-FR"/>
                              </w:rPr>
                              <w:t>/javascript"</w:t>
                            </w:r>
                            <w:r>
                              <w:rPr>
                                <w:rFonts w:ascii="Consolas" w:hAnsi="Consolas" w:cs="Consolas"/>
                                <w:color w:val="000000"/>
                                <w:sz w:val="19"/>
                                <w:szCs w:val="19"/>
                                <w:highlight w:val="white"/>
                                <w:lang w:val="fr-FR"/>
                              </w:rPr>
                              <w:t xml:space="preserve"> </w:t>
                            </w:r>
                            <w:r>
                              <w:rPr>
                                <w:rFonts w:ascii="Consolas" w:hAnsi="Consolas" w:cs="Consolas"/>
                                <w:color w:val="FF0000"/>
                                <w:sz w:val="19"/>
                                <w:szCs w:val="19"/>
                                <w:highlight w:val="white"/>
                                <w:lang w:val="fr-FR"/>
                              </w:rPr>
                              <w:t>src</w:t>
                            </w:r>
                            <w:r>
                              <w:rPr>
                                <w:rFonts w:ascii="Consolas" w:hAnsi="Consolas" w:cs="Consolas"/>
                                <w:color w:val="0000FF"/>
                                <w:sz w:val="19"/>
                                <w:szCs w:val="19"/>
                                <w:highlight w:val="white"/>
                                <w:lang w:val="fr-FR"/>
                              </w:rPr>
                              <w:t>="/DesktopModules/NBright/NBrightBuy/Themes/ClassicRazor/js/jquery.colorbox-min.js"&gt;&lt;/</w:t>
                            </w:r>
                            <w:r>
                              <w:rPr>
                                <w:rFonts w:ascii="Consolas" w:hAnsi="Consolas" w:cs="Consolas"/>
                                <w:color w:val="800000"/>
                                <w:sz w:val="19"/>
                                <w:szCs w:val="19"/>
                                <w:highlight w:val="white"/>
                                <w:lang w:val="fr-FR"/>
                              </w:rPr>
                              <w:t>script</w:t>
                            </w:r>
                            <w:r>
                              <w:rPr>
                                <w:rFonts w:ascii="Consolas" w:hAnsi="Consolas" w:cs="Consolas"/>
                                <w:color w:val="0000FF"/>
                                <w:sz w:val="19"/>
                                <w:szCs w:val="19"/>
                                <w:highlight w:val="white"/>
                                <w:lang w:val="fr-FR"/>
                              </w:rPr>
                              <w:t>&gt;</w:t>
                            </w:r>
                          </w:p>
                          <w:p w:rsidR="009A77B3" w:rsidRPr="00FD24F4" w:rsidRDefault="009A77B3" w:rsidP="00FD24F4">
                            <w:pPr>
                              <w:rPr>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link</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href</w:t>
                            </w:r>
                            <w:r w:rsidRPr="00FD24F4">
                              <w:rPr>
                                <w:rFonts w:ascii="Consolas" w:hAnsi="Consolas" w:cs="Consolas"/>
                                <w:color w:val="0000FF"/>
                                <w:sz w:val="19"/>
                                <w:szCs w:val="19"/>
                                <w:highlight w:val="white"/>
                                <w:lang w:val="en-GB"/>
                              </w:rPr>
                              <w:t>="/DesktopModules/NBright/NBrightBuy/Themes/ClassicRazor/css/colorbox.css"</w:t>
                            </w:r>
                            <w:r w:rsidRPr="00FD24F4">
                              <w:rPr>
                                <w:rFonts w:ascii="Consolas" w:hAnsi="Consolas" w:cs="Consolas"/>
                                <w:color w:val="000000"/>
                                <w:sz w:val="19"/>
                                <w:szCs w:val="19"/>
                                <w:highlight w:val="white"/>
                                <w:lang w:val="en-GB"/>
                              </w:rPr>
                              <w:t xml:space="preserve"> </w:t>
                            </w:r>
                            <w:proofErr w:type="spellStart"/>
                            <w:r w:rsidRPr="00FD24F4">
                              <w:rPr>
                                <w:rFonts w:ascii="Consolas" w:hAnsi="Consolas" w:cs="Consolas"/>
                                <w:color w:val="FF0000"/>
                                <w:sz w:val="19"/>
                                <w:szCs w:val="19"/>
                                <w:highlight w:val="white"/>
                                <w:lang w:val="en-GB"/>
                              </w:rPr>
                              <w:t>rel</w:t>
                            </w:r>
                            <w:proofErr w:type="spellEnd"/>
                            <w:r w:rsidRPr="00FD24F4">
                              <w:rPr>
                                <w:rFonts w:ascii="Consolas" w:hAnsi="Consolas" w:cs="Consolas"/>
                                <w:color w:val="0000FF"/>
                                <w:sz w:val="19"/>
                                <w:szCs w:val="19"/>
                                <w:highlight w:val="white"/>
                                <w:lang w:val="en-GB"/>
                              </w:rPr>
                              <w:t>="</w:t>
                            </w:r>
                            <w:bookmarkStart w:id="5" w:name="_GoBack"/>
                            <w:bookmarkEnd w:id="5"/>
                            <w:r w:rsidRPr="00FD24F4">
                              <w:rPr>
                                <w:rFonts w:ascii="Consolas" w:hAnsi="Consolas" w:cs="Consolas"/>
                                <w:color w:val="0000FF"/>
                                <w:sz w:val="19"/>
                                <w:szCs w:val="19"/>
                                <w:highlight w:val="white"/>
                                <w:lang w:val="en-GB"/>
                              </w:rPr>
                              <w:t>stylesheet"&gt;</w:t>
                            </w:r>
                            <w:bookmarkEnd w:id="0"/>
                            <w:bookmarkEnd w:id="1"/>
                            <w:bookmarkEnd w:id="2"/>
                            <w:bookmarkEnd w:id="3"/>
                            <w:bookmarkEnd w:id="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55pt;margin-top:31.25pt;width:465.75pt;height:82.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">
                <v:textbox>
                  <w:txbxContent>
                    <w:p w:rsidR="009A77B3"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fr-FR"/>
                        </w:rPr>
                      </w:pPr>
                      <w:bookmarkStart w:id="6" w:name="OLE_LINK1"/>
                      <w:bookmarkStart w:id="7" w:name="OLE_LINK2"/>
                      <w:bookmarkStart w:id="8" w:name="OLE_LINK3"/>
                      <w:bookmarkStart w:id="9" w:name="_Hlk502324695"/>
                      <w:bookmarkStart w:id="10" w:name="_Hlk502324696"/>
                      <w:proofErr w:type="gramStart"/>
                      <w:r>
                        <w:rPr>
                          <w:rFonts w:ascii="Consolas" w:hAnsi="Consolas" w:cs="Consolas"/>
                          <w:color w:val="006400"/>
                          <w:sz w:val="19"/>
                          <w:szCs w:val="19"/>
                          <w:highlight w:val="white"/>
                          <w:lang w:val="fr-FR"/>
                        </w:rPr>
                        <w:t>&lt;!--</w:t>
                      </w:r>
                      <w:proofErr w:type="gramEnd"/>
                      <w:r>
                        <w:rPr>
                          <w:rFonts w:ascii="Consolas" w:hAnsi="Consolas" w:cs="Consolas"/>
                          <w:color w:val="006400"/>
                          <w:sz w:val="19"/>
                          <w:szCs w:val="19"/>
                          <w:highlight w:val="white"/>
                          <w:lang w:val="fr-FR"/>
                        </w:rPr>
                        <w:t xml:space="preserve"> </w:t>
                      </w:r>
                      <w:proofErr w:type="spellStart"/>
                      <w:r>
                        <w:rPr>
                          <w:rFonts w:ascii="Consolas" w:hAnsi="Consolas" w:cs="Consolas"/>
                          <w:color w:val="006400"/>
                          <w:sz w:val="19"/>
                          <w:szCs w:val="19"/>
                          <w:highlight w:val="white"/>
                          <w:lang w:val="fr-FR"/>
                        </w:rPr>
                        <w:t>Colorbox</w:t>
                      </w:r>
                      <w:proofErr w:type="spellEnd"/>
                      <w:r>
                        <w:rPr>
                          <w:rFonts w:ascii="Consolas" w:hAnsi="Consolas" w:cs="Consolas"/>
                          <w:color w:val="006400"/>
                          <w:sz w:val="19"/>
                          <w:szCs w:val="19"/>
                          <w:highlight w:val="white"/>
                          <w:lang w:val="fr-FR"/>
                        </w:rPr>
                        <w:t xml:space="preserve"> </w:t>
                      </w:r>
                      <w:proofErr w:type="spellStart"/>
                      <w:r>
                        <w:rPr>
                          <w:rFonts w:ascii="Consolas" w:hAnsi="Consolas" w:cs="Consolas"/>
                          <w:color w:val="006400"/>
                          <w:sz w:val="19"/>
                          <w:szCs w:val="19"/>
                          <w:highlight w:val="white"/>
                          <w:lang w:val="fr-FR"/>
                        </w:rPr>
                        <w:t>Lightbox</w:t>
                      </w:r>
                      <w:proofErr w:type="spellEnd"/>
                      <w:r>
                        <w:rPr>
                          <w:rFonts w:ascii="Consolas" w:hAnsi="Consolas" w:cs="Consolas"/>
                          <w:color w:val="006400"/>
                          <w:sz w:val="19"/>
                          <w:szCs w:val="19"/>
                          <w:highlight w:val="white"/>
                          <w:lang w:val="fr-FR"/>
                        </w:rPr>
                        <w:t xml:space="preserve"> --&gt;</w:t>
                      </w:r>
                    </w:p>
                    <w:p w:rsidR="009A77B3"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fr-FR"/>
                        </w:rPr>
                      </w:pPr>
                      <w:r>
                        <w:rPr>
                          <w:rFonts w:ascii="Consolas" w:hAnsi="Consolas" w:cs="Consolas"/>
                          <w:color w:val="0000FF"/>
                          <w:sz w:val="19"/>
                          <w:szCs w:val="19"/>
                          <w:highlight w:val="white"/>
                          <w:lang w:val="fr-FR"/>
                        </w:rPr>
                        <w:t>&lt;</w:t>
                      </w:r>
                      <w:proofErr w:type="gramStart"/>
                      <w:r>
                        <w:rPr>
                          <w:rFonts w:ascii="Consolas" w:hAnsi="Consolas" w:cs="Consolas"/>
                          <w:color w:val="800000"/>
                          <w:sz w:val="19"/>
                          <w:szCs w:val="19"/>
                          <w:highlight w:val="white"/>
                          <w:lang w:val="fr-FR"/>
                        </w:rPr>
                        <w:t>script</w:t>
                      </w:r>
                      <w:proofErr w:type="gramEnd"/>
                      <w:r>
                        <w:rPr>
                          <w:rFonts w:ascii="Consolas" w:hAnsi="Consolas" w:cs="Consolas"/>
                          <w:color w:val="000000"/>
                          <w:sz w:val="19"/>
                          <w:szCs w:val="19"/>
                          <w:highlight w:val="white"/>
                          <w:lang w:val="fr-FR"/>
                        </w:rPr>
                        <w:t xml:space="preserve"> </w:t>
                      </w:r>
                      <w:r>
                        <w:rPr>
                          <w:rFonts w:ascii="Consolas" w:hAnsi="Consolas" w:cs="Consolas"/>
                          <w:color w:val="FF0000"/>
                          <w:sz w:val="19"/>
                          <w:szCs w:val="19"/>
                          <w:highlight w:val="white"/>
                          <w:lang w:val="fr-FR"/>
                        </w:rPr>
                        <w:t>type</w:t>
                      </w:r>
                      <w:r>
                        <w:rPr>
                          <w:rFonts w:ascii="Consolas" w:hAnsi="Consolas" w:cs="Consolas"/>
                          <w:color w:val="0000FF"/>
                          <w:sz w:val="19"/>
                          <w:szCs w:val="19"/>
                          <w:highlight w:val="white"/>
                          <w:lang w:val="fr-FR"/>
                        </w:rPr>
                        <w:t>="</w:t>
                      </w:r>
                      <w:proofErr w:type="spellStart"/>
                      <w:r>
                        <w:rPr>
                          <w:rFonts w:ascii="Consolas" w:hAnsi="Consolas" w:cs="Consolas"/>
                          <w:color w:val="0000FF"/>
                          <w:sz w:val="19"/>
                          <w:szCs w:val="19"/>
                          <w:highlight w:val="white"/>
                          <w:lang w:val="fr-FR"/>
                        </w:rPr>
                        <w:t>text</w:t>
                      </w:r>
                      <w:proofErr w:type="spellEnd"/>
                      <w:r>
                        <w:rPr>
                          <w:rFonts w:ascii="Consolas" w:hAnsi="Consolas" w:cs="Consolas"/>
                          <w:color w:val="0000FF"/>
                          <w:sz w:val="19"/>
                          <w:szCs w:val="19"/>
                          <w:highlight w:val="white"/>
                          <w:lang w:val="fr-FR"/>
                        </w:rPr>
                        <w:t>/javascript"</w:t>
                      </w:r>
                      <w:r>
                        <w:rPr>
                          <w:rFonts w:ascii="Consolas" w:hAnsi="Consolas" w:cs="Consolas"/>
                          <w:color w:val="000000"/>
                          <w:sz w:val="19"/>
                          <w:szCs w:val="19"/>
                          <w:highlight w:val="white"/>
                          <w:lang w:val="fr-FR"/>
                        </w:rPr>
                        <w:t xml:space="preserve"> </w:t>
                      </w:r>
                      <w:r>
                        <w:rPr>
                          <w:rFonts w:ascii="Consolas" w:hAnsi="Consolas" w:cs="Consolas"/>
                          <w:color w:val="FF0000"/>
                          <w:sz w:val="19"/>
                          <w:szCs w:val="19"/>
                          <w:highlight w:val="white"/>
                          <w:lang w:val="fr-FR"/>
                        </w:rPr>
                        <w:t>src</w:t>
                      </w:r>
                      <w:r>
                        <w:rPr>
                          <w:rFonts w:ascii="Consolas" w:hAnsi="Consolas" w:cs="Consolas"/>
                          <w:color w:val="0000FF"/>
                          <w:sz w:val="19"/>
                          <w:szCs w:val="19"/>
                          <w:highlight w:val="white"/>
                          <w:lang w:val="fr-FR"/>
                        </w:rPr>
                        <w:t>="/DesktopModules/NBright/NBrightBuy/Themes/ClassicRazor/js/jquery.colorbox-min.js"&gt;&lt;/</w:t>
                      </w:r>
                      <w:r>
                        <w:rPr>
                          <w:rFonts w:ascii="Consolas" w:hAnsi="Consolas" w:cs="Consolas"/>
                          <w:color w:val="800000"/>
                          <w:sz w:val="19"/>
                          <w:szCs w:val="19"/>
                          <w:highlight w:val="white"/>
                          <w:lang w:val="fr-FR"/>
                        </w:rPr>
                        <w:t>script</w:t>
                      </w:r>
                      <w:r>
                        <w:rPr>
                          <w:rFonts w:ascii="Consolas" w:hAnsi="Consolas" w:cs="Consolas"/>
                          <w:color w:val="0000FF"/>
                          <w:sz w:val="19"/>
                          <w:szCs w:val="19"/>
                          <w:highlight w:val="white"/>
                          <w:lang w:val="fr-FR"/>
                        </w:rPr>
                        <w:t>&gt;</w:t>
                      </w:r>
                    </w:p>
                    <w:p w:rsidR="009A77B3" w:rsidRPr="00FD24F4" w:rsidRDefault="009A77B3" w:rsidP="00FD24F4">
                      <w:pPr>
                        <w:rPr>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link</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href</w:t>
                      </w:r>
                      <w:r w:rsidRPr="00FD24F4">
                        <w:rPr>
                          <w:rFonts w:ascii="Consolas" w:hAnsi="Consolas" w:cs="Consolas"/>
                          <w:color w:val="0000FF"/>
                          <w:sz w:val="19"/>
                          <w:szCs w:val="19"/>
                          <w:highlight w:val="white"/>
                          <w:lang w:val="en-GB"/>
                        </w:rPr>
                        <w:t>="/DesktopModules/NBright/NBrightBuy/Themes/ClassicRazor/css/colorbox.css"</w:t>
                      </w:r>
                      <w:r w:rsidRPr="00FD24F4">
                        <w:rPr>
                          <w:rFonts w:ascii="Consolas" w:hAnsi="Consolas" w:cs="Consolas"/>
                          <w:color w:val="000000"/>
                          <w:sz w:val="19"/>
                          <w:szCs w:val="19"/>
                          <w:highlight w:val="white"/>
                          <w:lang w:val="en-GB"/>
                        </w:rPr>
                        <w:t xml:space="preserve"> </w:t>
                      </w:r>
                      <w:proofErr w:type="spellStart"/>
                      <w:r w:rsidRPr="00FD24F4">
                        <w:rPr>
                          <w:rFonts w:ascii="Consolas" w:hAnsi="Consolas" w:cs="Consolas"/>
                          <w:color w:val="FF0000"/>
                          <w:sz w:val="19"/>
                          <w:szCs w:val="19"/>
                          <w:highlight w:val="white"/>
                          <w:lang w:val="en-GB"/>
                        </w:rPr>
                        <w:t>rel</w:t>
                      </w:r>
                      <w:proofErr w:type="spellEnd"/>
                      <w:r w:rsidRPr="00FD24F4">
                        <w:rPr>
                          <w:rFonts w:ascii="Consolas" w:hAnsi="Consolas" w:cs="Consolas"/>
                          <w:color w:val="0000FF"/>
                          <w:sz w:val="19"/>
                          <w:szCs w:val="19"/>
                          <w:highlight w:val="white"/>
                          <w:lang w:val="en-GB"/>
                        </w:rPr>
                        <w:t>="</w:t>
                      </w:r>
                      <w:bookmarkStart w:id="11" w:name="_GoBack"/>
                      <w:bookmarkEnd w:id="11"/>
                      <w:r w:rsidRPr="00FD24F4">
                        <w:rPr>
                          <w:rFonts w:ascii="Consolas" w:hAnsi="Consolas" w:cs="Consolas"/>
                          <w:color w:val="0000FF"/>
                          <w:sz w:val="19"/>
                          <w:szCs w:val="19"/>
                          <w:highlight w:val="white"/>
                          <w:lang w:val="en-GB"/>
                        </w:rPr>
                        <w:t>stylesheet"&gt;</w:t>
                      </w:r>
                      <w:bookmarkEnd w:id="6"/>
                      <w:bookmarkEnd w:id="7"/>
                      <w:bookmarkEnd w:id="8"/>
                      <w:bookmarkEnd w:id="9"/>
                      <w:bookmarkEnd w:id="10"/>
                    </w:p>
                  </w:txbxContent>
                </v:textbox>
                <w10:wrap type="square" anchorx="margin"/>
              </v:shape>
            </w:pict>
          </mc:Fallback>
        </mc:AlternateContent>
      </w:r>
      <w:r w:rsidR="00B9786D">
        <w:t>I</w:t>
      </w:r>
      <w:r>
        <w:t>nclude a color box popup window in this template to display a list request to the user.</w:t>
      </w:r>
    </w:p>
    <w:p w:rsidR="00FD24F4" w:rsidRPr="00D8608A" w:rsidRDefault="00B9786D" w:rsidP="0029052C">
      <w:pPr>
        <w:rPr>
          <w:b/>
        </w:rPr>
      </w:pPr>
      <w:r w:rsidRPr="00D8608A">
        <w:rPr>
          <w:b/>
        </w:rPr>
        <w:t>Include the JS to action the itemlists events. (Code not related to itemlists has not been displayed)</w:t>
      </w:r>
    </w:p>
    <w:p w:rsidR="00B9786D" w:rsidRPr="00D8608A" w:rsidRDefault="00D8608A" w:rsidP="0029052C">
      <w:pPr>
        <w:rPr>
          <w:i/>
        </w:rPr>
      </w:pPr>
      <w:r>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735330</wp:posOffset>
                </wp:positionV>
                <wp:extent cx="5905500" cy="1404620"/>
                <wp:effectExtent l="0" t="0" r="19050" b="241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rsidR="009A77B3" w:rsidRPr="00C24404" w:rsidRDefault="009A77B3">
                            <w:pPr>
                              <w:rPr>
                                <w:rFonts w:ascii="Consolas" w:hAnsi="Consolas" w:cs="Consolas"/>
                                <w:color w:val="000000"/>
                                <w:sz w:val="16"/>
                                <w:szCs w:val="16"/>
                                <w:lang w:val="en-GB"/>
                              </w:rPr>
                            </w:pP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w:t>
                            </w:r>
                            <w:proofErr w:type="spellStart"/>
                            <w:r w:rsidRPr="00C24404">
                              <w:rPr>
                                <w:rFonts w:ascii="Consolas" w:hAnsi="Consolas" w:cs="Consolas"/>
                                <w:color w:val="000000"/>
                                <w:sz w:val="16"/>
                                <w:szCs w:val="16"/>
                                <w:highlight w:val="white"/>
                                <w:lang w:val="en-GB"/>
                              </w:rPr>
                              <w:t>AjaxView_GetList_nbxgetCompleted</w:t>
                            </w:r>
                            <w:proofErr w:type="spellEnd"/>
                            <w:r w:rsidRPr="00C24404">
                              <w:rPr>
                                <w:rFonts w:ascii="Consolas" w:hAnsi="Consolas" w:cs="Consolas"/>
                                <w:color w:val="000000"/>
                                <w:sz w:val="16"/>
                                <w:szCs w:val="16"/>
                                <w:highlight w:val="white"/>
                                <w:lang w:val="en-GB"/>
                              </w:rPr>
                              <w:t>(e) {</w:t>
                            </w:r>
                          </w:p>
                          <w:p w:rsidR="009A77B3" w:rsidRPr="00C24404" w:rsidRDefault="009A77B3" w:rsidP="00B9786D">
                            <w:pPr>
                              <w:autoSpaceDE w:val="0"/>
                              <w:autoSpaceDN w:val="0"/>
                              <w:adjustRightInd w:val="0"/>
                              <w:spacing w:before="0" w:after="0" w:line="240" w:lineRule="auto"/>
                              <w:rPr>
                                <w:rFonts w:ascii="Consolas" w:hAnsi="Consolas" w:cs="Consolas"/>
                                <w:color w:val="000000"/>
                                <w:sz w:val="16"/>
                                <w:szCs w:val="16"/>
                                <w:highlight w:val="white"/>
                                <w:lang w:val="en-GB"/>
                              </w:rPr>
                            </w:pPr>
                            <w:bookmarkStart w:id="12" w:name="OLE_LINK4"/>
                            <w:bookmarkStart w:id="13" w:name="OLE_LINK5"/>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if</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yellow"/>
                                <w:lang w:val="en-GB"/>
                              </w:rPr>
                              <w:t>@</w:t>
                            </w:r>
                            <w:proofErr w:type="spellStart"/>
                            <w:r w:rsidRPr="00C24404">
                              <w:rPr>
                                <w:rFonts w:ascii="Consolas" w:hAnsi="Consolas" w:cs="Consolas"/>
                                <w:color w:val="000000"/>
                                <w:sz w:val="16"/>
                                <w:szCs w:val="16"/>
                                <w:highlight w:val="white"/>
                                <w:lang w:val="en-GB"/>
                              </w:rPr>
                              <w:t>Model.GetUrlParam</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roofErr w:type="gramStart"/>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proofErr w:type="gramEnd"/>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w:t>
                            </w:r>
                          </w:p>
                          <w:p w:rsidR="009A77B3" w:rsidRPr="00C24404" w:rsidRDefault="009A77B3" w:rsidP="00B9786D">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xml:space="preserve">// we have </w:t>
                            </w:r>
                            <w:proofErr w:type="spellStart"/>
                            <w:r w:rsidRPr="00C24404">
                              <w:rPr>
                                <w:rFonts w:ascii="Consolas" w:hAnsi="Consolas" w:cs="Consolas"/>
                                <w:color w:val="008000"/>
                                <w:sz w:val="16"/>
                                <w:szCs w:val="16"/>
                                <w:highlight w:val="white"/>
                                <w:lang w:val="en-GB"/>
                              </w:rPr>
                              <w:t>shopitemid</w:t>
                            </w:r>
                            <w:proofErr w:type="spellEnd"/>
                            <w:r w:rsidRPr="00C24404">
                              <w:rPr>
                                <w:rFonts w:ascii="Consolas" w:hAnsi="Consolas" w:cs="Consolas"/>
                                <w:color w:val="008000"/>
                                <w:sz w:val="16"/>
                                <w:szCs w:val="16"/>
                                <w:highlight w:val="white"/>
                                <w:lang w:val="en-GB"/>
                              </w:rPr>
                              <w:t xml:space="preserve"> in </w:t>
                            </w:r>
                            <w:proofErr w:type="spellStart"/>
                            <w:r w:rsidRPr="00C24404">
                              <w:rPr>
                                <w:rFonts w:ascii="Consolas" w:hAnsi="Consolas" w:cs="Consolas"/>
                                <w:color w:val="008000"/>
                                <w:sz w:val="16"/>
                                <w:szCs w:val="16"/>
                                <w:highlight w:val="white"/>
                                <w:lang w:val="en-GB"/>
                              </w:rPr>
                              <w:t>url</w:t>
                            </w:r>
                            <w:proofErr w:type="spellEnd"/>
                            <w:r w:rsidRPr="00C24404">
                              <w:rPr>
                                <w:rFonts w:ascii="Consolas" w:hAnsi="Consolas" w:cs="Consolas"/>
                                <w:color w:val="008000"/>
                                <w:sz w:val="16"/>
                                <w:szCs w:val="16"/>
                                <w:highlight w:val="white"/>
                                <w:lang w:val="en-GB"/>
                              </w:rPr>
                              <w:t xml:space="preserve">, so display </w:t>
                            </w:r>
                            <w:proofErr w:type="spellStart"/>
                            <w:r w:rsidRPr="00C24404">
                              <w:rPr>
                                <w:rFonts w:ascii="Consolas" w:hAnsi="Consolas" w:cs="Consolas"/>
                                <w:color w:val="008000"/>
                                <w:sz w:val="16"/>
                                <w:szCs w:val="16"/>
                                <w:highlight w:val="white"/>
                                <w:lang w:val="en-GB"/>
                              </w:rPr>
                              <w:t>itemlist</w:t>
                            </w:r>
                            <w:proofErr w:type="spellEnd"/>
                            <w:r w:rsidRPr="00C24404">
                              <w:rPr>
                                <w:rFonts w:ascii="Consolas" w:hAnsi="Consolas" w:cs="Consolas"/>
                                <w:color w:val="008000"/>
                                <w:sz w:val="16"/>
                                <w:szCs w:val="16"/>
                                <w:highlight w:val="white"/>
                                <w:lang w:val="en-GB"/>
                              </w:rPr>
                              <w:t xml:space="preserve"> popup</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shopitemid</w:t>
                            </w:r>
                            <w:proofErr w:type="spellEnd"/>
                            <w:r w:rsidRPr="00C24404">
                              <w:rPr>
                                <w:rFonts w:ascii="Consolas" w:hAnsi="Consolas" w:cs="Consolas"/>
                                <w:color w:val="A31515"/>
                                <w:sz w:val="16"/>
                                <w:szCs w:val="16"/>
                                <w:highlight w:val="white"/>
                                <w:lang w:val="en-GB"/>
                              </w:rPr>
                              <w:t>'</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proofErr w:type="gram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yellow"/>
                                <w:lang w:val="en-GB"/>
                              </w:rPr>
                              <w:t>@</w:t>
                            </w:r>
                            <w:proofErr w:type="spellStart"/>
                            <w:r w:rsidRPr="00C24404">
                              <w:rPr>
                                <w:rFonts w:ascii="Consolas" w:hAnsi="Consolas" w:cs="Consolas"/>
                                <w:color w:val="000000"/>
                                <w:sz w:val="16"/>
                                <w:szCs w:val="16"/>
                                <w:highlight w:val="white"/>
                                <w:lang w:val="en-GB"/>
                              </w:rPr>
                              <w:t>Model.GetUrlParam</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".shoppinglistadd</w:t>
                            </w:r>
                            <w:proofErr w:type="gramEnd"/>
                            <w:r w:rsidRPr="00C24404">
                              <w:rPr>
                                <w:rFonts w:ascii="Consolas" w:hAnsi="Consolas" w:cs="Consolas"/>
                                <w:color w:val="A31515"/>
                                <w:sz w:val="16"/>
                                <w:szCs w:val="16"/>
                                <w:highlight w:val="white"/>
                                <w:lang w:val="en-GB"/>
                              </w:rPr>
                              <w:t>[itemid='</w:t>
                            </w:r>
                            <w:r w:rsidRPr="00C24404">
                              <w:rPr>
                                <w:rFonts w:ascii="Consolas" w:hAnsi="Consolas" w:cs="Consolas"/>
                                <w:color w:val="000000"/>
                                <w:sz w:val="16"/>
                                <w:szCs w:val="16"/>
                                <w:highlight w:val="yellow"/>
                                <w:lang w:val="en-GB"/>
                              </w:rPr>
                              <w:t>@</w:t>
                            </w:r>
                            <w:r w:rsidRPr="00C24404">
                              <w:rPr>
                                <w:rFonts w:ascii="Consolas" w:hAnsi="Consolas" w:cs="Consolas"/>
                                <w:color w:val="000000"/>
                                <w:sz w:val="16"/>
                                <w:szCs w:val="16"/>
                                <w:highlight w:val="white"/>
                                <w:lang w:val="en-GB"/>
                              </w:rPr>
                              <w:t>Model.GetUrlParam(</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p>
                          <w:p w:rsidR="009A77B3" w:rsidRPr="00C24404" w:rsidRDefault="009A77B3">
                            <w:pPr>
                              <w:rPr>
                                <w:rFonts w:ascii="Consolas" w:hAnsi="Consolas" w:cs="Consolas"/>
                                <w:color w:val="000000"/>
                                <w:sz w:val="16"/>
                                <w:szCs w:val="16"/>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bookmarkEnd w:id="12"/>
                            <w:bookmarkEnd w:id="13"/>
                            <w:r w:rsidRPr="00C24404">
                              <w:rPr>
                                <w:rFonts w:ascii="Consolas" w:hAnsi="Consolas" w:cs="Consolas"/>
                                <w:color w:val="000000"/>
                                <w:sz w:val="16"/>
                                <w:szCs w:val="16"/>
                                <w:lang w:val="en-GB"/>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13.8pt;margin-top:57.9pt;width:46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">
                <v:textbox style="mso-fit-shape-to-text:t">
                  <w:txbxContent>
                    <w:p w:rsidR="009A77B3" w:rsidRPr="00C24404" w:rsidRDefault="009A77B3">
                      <w:pPr>
                        <w:rPr>
                          <w:rFonts w:ascii="Consolas" w:hAnsi="Consolas" w:cs="Consolas"/>
                          <w:color w:val="000000"/>
                          <w:sz w:val="16"/>
                          <w:szCs w:val="16"/>
                          <w:lang w:val="en-GB"/>
                        </w:rPr>
                      </w:pP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w:t>
                      </w:r>
                      <w:proofErr w:type="spellStart"/>
                      <w:r w:rsidRPr="00C24404">
                        <w:rPr>
                          <w:rFonts w:ascii="Consolas" w:hAnsi="Consolas" w:cs="Consolas"/>
                          <w:color w:val="000000"/>
                          <w:sz w:val="16"/>
                          <w:szCs w:val="16"/>
                          <w:highlight w:val="white"/>
                          <w:lang w:val="en-GB"/>
                        </w:rPr>
                        <w:t>AjaxView_GetList_nbxgetCompleted</w:t>
                      </w:r>
                      <w:proofErr w:type="spellEnd"/>
                      <w:r w:rsidRPr="00C24404">
                        <w:rPr>
                          <w:rFonts w:ascii="Consolas" w:hAnsi="Consolas" w:cs="Consolas"/>
                          <w:color w:val="000000"/>
                          <w:sz w:val="16"/>
                          <w:szCs w:val="16"/>
                          <w:highlight w:val="white"/>
                          <w:lang w:val="en-GB"/>
                        </w:rPr>
                        <w:t>(e) {</w:t>
                      </w:r>
                    </w:p>
                    <w:p w:rsidR="009A77B3" w:rsidRPr="00C24404" w:rsidRDefault="009A77B3" w:rsidP="00B9786D">
                      <w:pPr>
                        <w:autoSpaceDE w:val="0"/>
                        <w:autoSpaceDN w:val="0"/>
                        <w:adjustRightInd w:val="0"/>
                        <w:spacing w:before="0" w:after="0" w:line="240" w:lineRule="auto"/>
                        <w:rPr>
                          <w:rFonts w:ascii="Consolas" w:hAnsi="Consolas" w:cs="Consolas"/>
                          <w:color w:val="000000"/>
                          <w:sz w:val="16"/>
                          <w:szCs w:val="16"/>
                          <w:highlight w:val="white"/>
                          <w:lang w:val="en-GB"/>
                        </w:rPr>
                      </w:pPr>
                      <w:bookmarkStart w:id="14" w:name="OLE_LINK4"/>
                      <w:bookmarkStart w:id="15" w:name="OLE_LINK5"/>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if</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yellow"/>
                          <w:lang w:val="en-GB"/>
                        </w:rPr>
                        <w:t>@</w:t>
                      </w:r>
                      <w:proofErr w:type="spellStart"/>
                      <w:r w:rsidRPr="00C24404">
                        <w:rPr>
                          <w:rFonts w:ascii="Consolas" w:hAnsi="Consolas" w:cs="Consolas"/>
                          <w:color w:val="000000"/>
                          <w:sz w:val="16"/>
                          <w:szCs w:val="16"/>
                          <w:highlight w:val="white"/>
                          <w:lang w:val="en-GB"/>
                        </w:rPr>
                        <w:t>Model.GetUrlParam</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roofErr w:type="gramStart"/>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proofErr w:type="gramEnd"/>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w:t>
                      </w:r>
                    </w:p>
                    <w:p w:rsidR="009A77B3" w:rsidRPr="00C24404" w:rsidRDefault="009A77B3" w:rsidP="00B9786D">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xml:space="preserve">// we have </w:t>
                      </w:r>
                      <w:proofErr w:type="spellStart"/>
                      <w:r w:rsidRPr="00C24404">
                        <w:rPr>
                          <w:rFonts w:ascii="Consolas" w:hAnsi="Consolas" w:cs="Consolas"/>
                          <w:color w:val="008000"/>
                          <w:sz w:val="16"/>
                          <w:szCs w:val="16"/>
                          <w:highlight w:val="white"/>
                          <w:lang w:val="en-GB"/>
                        </w:rPr>
                        <w:t>shopitemid</w:t>
                      </w:r>
                      <w:proofErr w:type="spellEnd"/>
                      <w:r w:rsidRPr="00C24404">
                        <w:rPr>
                          <w:rFonts w:ascii="Consolas" w:hAnsi="Consolas" w:cs="Consolas"/>
                          <w:color w:val="008000"/>
                          <w:sz w:val="16"/>
                          <w:szCs w:val="16"/>
                          <w:highlight w:val="white"/>
                          <w:lang w:val="en-GB"/>
                        </w:rPr>
                        <w:t xml:space="preserve"> in </w:t>
                      </w:r>
                      <w:proofErr w:type="spellStart"/>
                      <w:r w:rsidRPr="00C24404">
                        <w:rPr>
                          <w:rFonts w:ascii="Consolas" w:hAnsi="Consolas" w:cs="Consolas"/>
                          <w:color w:val="008000"/>
                          <w:sz w:val="16"/>
                          <w:szCs w:val="16"/>
                          <w:highlight w:val="white"/>
                          <w:lang w:val="en-GB"/>
                        </w:rPr>
                        <w:t>url</w:t>
                      </w:r>
                      <w:proofErr w:type="spellEnd"/>
                      <w:r w:rsidRPr="00C24404">
                        <w:rPr>
                          <w:rFonts w:ascii="Consolas" w:hAnsi="Consolas" w:cs="Consolas"/>
                          <w:color w:val="008000"/>
                          <w:sz w:val="16"/>
                          <w:szCs w:val="16"/>
                          <w:highlight w:val="white"/>
                          <w:lang w:val="en-GB"/>
                        </w:rPr>
                        <w:t xml:space="preserve">, so display </w:t>
                      </w:r>
                      <w:proofErr w:type="spellStart"/>
                      <w:r w:rsidRPr="00C24404">
                        <w:rPr>
                          <w:rFonts w:ascii="Consolas" w:hAnsi="Consolas" w:cs="Consolas"/>
                          <w:color w:val="008000"/>
                          <w:sz w:val="16"/>
                          <w:szCs w:val="16"/>
                          <w:highlight w:val="white"/>
                          <w:lang w:val="en-GB"/>
                        </w:rPr>
                        <w:t>itemlist</w:t>
                      </w:r>
                      <w:proofErr w:type="spellEnd"/>
                      <w:r w:rsidRPr="00C24404">
                        <w:rPr>
                          <w:rFonts w:ascii="Consolas" w:hAnsi="Consolas" w:cs="Consolas"/>
                          <w:color w:val="008000"/>
                          <w:sz w:val="16"/>
                          <w:szCs w:val="16"/>
                          <w:highlight w:val="white"/>
                          <w:lang w:val="en-GB"/>
                        </w:rPr>
                        <w:t xml:space="preserve"> popup</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shopitemid</w:t>
                      </w:r>
                      <w:proofErr w:type="spellEnd"/>
                      <w:r w:rsidRPr="00C24404">
                        <w:rPr>
                          <w:rFonts w:ascii="Consolas" w:hAnsi="Consolas" w:cs="Consolas"/>
                          <w:color w:val="A31515"/>
                          <w:sz w:val="16"/>
                          <w:szCs w:val="16"/>
                          <w:highlight w:val="white"/>
                          <w:lang w:val="en-GB"/>
                        </w:rPr>
                        <w:t>'</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proofErr w:type="gram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yellow"/>
                          <w:lang w:val="en-GB"/>
                        </w:rPr>
                        <w:t>@</w:t>
                      </w:r>
                      <w:proofErr w:type="spellStart"/>
                      <w:r w:rsidRPr="00C24404">
                        <w:rPr>
                          <w:rFonts w:ascii="Consolas" w:hAnsi="Consolas" w:cs="Consolas"/>
                          <w:color w:val="000000"/>
                          <w:sz w:val="16"/>
                          <w:szCs w:val="16"/>
                          <w:highlight w:val="white"/>
                          <w:lang w:val="en-GB"/>
                        </w:rPr>
                        <w:t>Model.GetUrlParam</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".shoppinglistadd</w:t>
                      </w:r>
                      <w:proofErr w:type="gramEnd"/>
                      <w:r w:rsidRPr="00C24404">
                        <w:rPr>
                          <w:rFonts w:ascii="Consolas" w:hAnsi="Consolas" w:cs="Consolas"/>
                          <w:color w:val="A31515"/>
                          <w:sz w:val="16"/>
                          <w:szCs w:val="16"/>
                          <w:highlight w:val="white"/>
                          <w:lang w:val="en-GB"/>
                        </w:rPr>
                        <w:t>[itemid='</w:t>
                      </w:r>
                      <w:r w:rsidRPr="00C24404">
                        <w:rPr>
                          <w:rFonts w:ascii="Consolas" w:hAnsi="Consolas" w:cs="Consolas"/>
                          <w:color w:val="000000"/>
                          <w:sz w:val="16"/>
                          <w:szCs w:val="16"/>
                          <w:highlight w:val="yellow"/>
                          <w:lang w:val="en-GB"/>
                        </w:rPr>
                        <w:t>@</w:t>
                      </w:r>
                      <w:r w:rsidRPr="00C24404">
                        <w:rPr>
                          <w:rFonts w:ascii="Consolas" w:hAnsi="Consolas" w:cs="Consolas"/>
                          <w:color w:val="000000"/>
                          <w:sz w:val="16"/>
                          <w:szCs w:val="16"/>
                          <w:highlight w:val="white"/>
                          <w:lang w:val="en-GB"/>
                        </w:rPr>
                        <w:t>Model.GetUrlParam(</w:t>
                      </w:r>
                      <w:r w:rsidRPr="00C24404">
                        <w:rPr>
                          <w:rFonts w:ascii="Consolas" w:hAnsi="Consolas" w:cs="Consolas"/>
                          <w:color w:val="A31515"/>
                          <w:sz w:val="16"/>
                          <w:szCs w:val="16"/>
                          <w:highlight w:val="white"/>
                          <w:lang w:val="en-GB"/>
                        </w:rPr>
                        <w:t>"shopitemid"</w:t>
                      </w:r>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p>
                    <w:p w:rsidR="009A77B3" w:rsidRPr="00C24404" w:rsidRDefault="009A77B3">
                      <w:pPr>
                        <w:rPr>
                          <w:rFonts w:ascii="Consolas" w:hAnsi="Consolas" w:cs="Consolas"/>
                          <w:color w:val="000000"/>
                          <w:sz w:val="16"/>
                          <w:szCs w:val="16"/>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bookmarkEnd w:id="14"/>
                      <w:bookmarkEnd w:id="15"/>
                      <w:r w:rsidRPr="00C24404">
                        <w:rPr>
                          <w:rFonts w:ascii="Consolas" w:hAnsi="Consolas" w:cs="Consolas"/>
                          <w:color w:val="000000"/>
                          <w:sz w:val="16"/>
                          <w:szCs w:val="16"/>
                          <w:lang w:val="en-GB"/>
                        </w:rPr>
                        <w:br/>
                        <w:t>}</w:t>
                      </w:r>
                    </w:p>
                  </w:txbxContent>
                </v:textbox>
                <w10:wrap type="square" anchorx="margin"/>
              </v:shape>
            </w:pict>
          </mc:Fallback>
        </mc:AlternateContent>
      </w:r>
      <w:r w:rsidR="00B9786D">
        <w:t xml:space="preserve">Show popup if returning from the login prompt, the </w:t>
      </w:r>
      <w:r>
        <w:t>“</w:t>
      </w:r>
      <w:proofErr w:type="spellStart"/>
      <w:r w:rsidR="00B9786D">
        <w:t>shop</w:t>
      </w:r>
      <w:r>
        <w:t>item</w:t>
      </w:r>
      <w:r w:rsidR="00B9786D">
        <w:t>id</w:t>
      </w:r>
      <w:proofErr w:type="spellEnd"/>
      <w:r>
        <w:t>”</w:t>
      </w:r>
      <w:r w:rsidR="00B9786D">
        <w:t xml:space="preserve"> </w:t>
      </w:r>
      <w:proofErr w:type="spellStart"/>
      <w:r w:rsidR="00B9786D">
        <w:t>param</w:t>
      </w:r>
      <w:proofErr w:type="spellEnd"/>
      <w:r w:rsidR="00B9786D">
        <w:t xml:space="preserve"> in the </w:t>
      </w:r>
      <w:proofErr w:type="spellStart"/>
      <w:r w:rsidR="00B9786D">
        <w:t>url</w:t>
      </w:r>
      <w:proofErr w:type="spellEnd"/>
      <w:r w:rsidR="00B9786D">
        <w:t xml:space="preserve"> will trigger this</w:t>
      </w:r>
      <w:r w:rsidR="00B9786D" w:rsidRPr="00D8608A">
        <w:rPr>
          <w:i/>
        </w:rPr>
        <w:t>.</w:t>
      </w:r>
      <w:r w:rsidRPr="00D8608A">
        <w:rPr>
          <w:i/>
        </w:rPr>
        <w:t xml:space="preserve">  In these </w:t>
      </w:r>
      <w:proofErr w:type="gramStart"/>
      <w:r w:rsidRPr="00D8608A">
        <w:rPr>
          <w:i/>
        </w:rPr>
        <w:t>examples</w:t>
      </w:r>
      <w:proofErr w:type="gramEnd"/>
      <w:r w:rsidRPr="00D8608A">
        <w:rPr>
          <w:i/>
        </w:rPr>
        <w:t xml:space="preserve"> the JS code is included in the ajax return.  This is so it processors when the page has the correct html </w:t>
      </w:r>
      <w:r>
        <w:rPr>
          <w:i/>
        </w:rPr>
        <w:t>already loaded</w:t>
      </w:r>
      <w:r w:rsidRPr="00D8608A">
        <w:rPr>
          <w:i/>
        </w:rPr>
        <w:t>.</w:t>
      </w:r>
    </w:p>
    <w:p w:rsidR="00B9786D" w:rsidRDefault="00D8608A" w:rsidP="0029052C">
      <w:r>
        <w:rPr>
          <w:noProof/>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2129155</wp:posOffset>
                </wp:positionV>
                <wp:extent cx="5924550" cy="18478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47850"/>
                        </a:xfrm>
                        <a:prstGeom prst="rect">
                          <a:avLst/>
                        </a:prstGeom>
                        <a:solidFill>
                          <a:srgbClr val="FFFFFF"/>
                        </a:solidFill>
                        <a:ln w="9525">
                          <a:solidFill>
                            <a:srgbClr val="000000"/>
                          </a:solidFill>
                          <a:miter lim="800000"/>
                          <a:headEnd/>
                          <a:tailEnd/>
                        </a:ln>
                      </wps:spPr>
                      <wps:txbx>
                        <w:txbxContent>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Shopping List Popup</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bookmarkStart w:id="16" w:name="OLE_LINK6"/>
                            <w:bookmarkStart w:id="17" w:name="OLE_LINK7"/>
                            <w:bookmarkStart w:id="18" w:name="OLE_LINK8"/>
                            <w:bookmarkStart w:id="19" w:name="_Hlk502324768"/>
                            <w:bookmarkStart w:id="20" w:name="_Hlk502324769"/>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shoppinglistadd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shoppinglistadd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if</w:t>
                            </w: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yellow"/>
                                <w:lang w:val="en-GB"/>
                              </w:rPr>
                              <w:t>@</w:t>
                            </w:r>
                            <w:proofErr w:type="spellStart"/>
                            <w:proofErr w:type="gramStart"/>
                            <w:r w:rsidRPr="00C24404">
                              <w:rPr>
                                <w:rFonts w:ascii="Consolas" w:hAnsi="Consolas" w:cs="Consolas"/>
                                <w:color w:val="2B91AF"/>
                                <w:sz w:val="16"/>
                                <w:szCs w:val="16"/>
                                <w:highlight w:val="white"/>
                                <w:lang w:val="en-GB"/>
                              </w:rPr>
                              <w:t>UserController</w:t>
                            </w:r>
                            <w:r w:rsidRPr="00C24404">
                              <w:rPr>
                                <w:rFonts w:ascii="Consolas" w:hAnsi="Consolas" w:cs="Consolas"/>
                                <w:color w:val="000000"/>
                                <w:sz w:val="16"/>
                                <w:szCs w:val="16"/>
                                <w:highlight w:val="white"/>
                                <w:lang w:val="en-GB"/>
                              </w:rPr>
                              <w:t>.Instance.GetCurrentUserInfo</w:t>
                            </w:r>
                            <w:proofErr w:type="spellEnd"/>
                            <w:proofErr w:type="gramEnd"/>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UserID</w:t>
                            </w:r>
                            <w:proofErr w:type="spellEnd"/>
                            <w:r w:rsidRPr="00C24404">
                              <w:rPr>
                                <w:rFonts w:ascii="Consolas" w:hAnsi="Consolas" w:cs="Consolas"/>
                                <w:color w:val="000000"/>
                                <w:sz w:val="16"/>
                                <w:szCs w:val="16"/>
                                <w:highlight w:val="white"/>
                                <w:lang w:val="en-GB"/>
                              </w:rPr>
                              <w:t xml:space="preserve"> &lt;= 0) {</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000000"/>
                                <w:sz w:val="16"/>
                                <w:szCs w:val="16"/>
                                <w:highlight w:val="white"/>
                                <w:lang w:val="en-GB"/>
                              </w:rPr>
                              <w:t>window.location</w:t>
                            </w:r>
                            <w:proofErr w:type="gramEnd"/>
                            <w:r w:rsidRPr="00C24404">
                              <w:rPr>
                                <w:rFonts w:ascii="Consolas" w:hAnsi="Consolas" w:cs="Consolas"/>
                                <w:color w:val="000000"/>
                                <w:sz w:val="16"/>
                                <w:szCs w:val="16"/>
                                <w:highlight w:val="white"/>
                                <w:lang w:val="en-GB"/>
                              </w:rPr>
                              <w:t>.replace(</w:t>
                            </w:r>
                            <w:r w:rsidRPr="00C24404">
                              <w:rPr>
                                <w:rFonts w:ascii="Consolas" w:hAnsi="Consolas" w:cs="Consolas"/>
                                <w:color w:val="A31515"/>
                                <w:sz w:val="16"/>
                                <w:szCs w:val="16"/>
                                <w:highlight w:val="white"/>
                                <w:lang w:val="en-GB"/>
                              </w:rPr>
                              <w:t>'/default.aspx?tabid=</w:t>
                            </w:r>
                            <w:r w:rsidRPr="00C24404">
                              <w:rPr>
                                <w:rFonts w:ascii="Consolas" w:hAnsi="Consolas" w:cs="Consolas"/>
                                <w:color w:val="000000"/>
                                <w:sz w:val="16"/>
                                <w:szCs w:val="16"/>
                                <w:highlight w:val="yellow"/>
                                <w:lang w:val="en-GB"/>
                              </w:rPr>
                              <w:t>@(</w:t>
                            </w:r>
                            <w:r w:rsidRPr="00C24404">
                              <w:rPr>
                                <w:rFonts w:ascii="Consolas" w:hAnsi="Consolas" w:cs="Consolas"/>
                                <w:color w:val="2B91AF"/>
                                <w:sz w:val="16"/>
                                <w:szCs w:val="16"/>
                                <w:highlight w:val="white"/>
                                <w:lang w:val="en-GB"/>
                              </w:rPr>
                              <w:t>StoreSettings</w:t>
                            </w:r>
                            <w:r w:rsidRPr="00C24404">
                              <w:rPr>
                                <w:rFonts w:ascii="Consolas" w:hAnsi="Consolas" w:cs="Consolas"/>
                                <w:color w:val="000000"/>
                                <w:sz w:val="16"/>
                                <w:szCs w:val="16"/>
                                <w:highlight w:val="white"/>
                                <w:lang w:val="en-GB"/>
                              </w:rPr>
                              <w:t>.Current.Get(</w:t>
                            </w:r>
                            <w:r w:rsidRPr="00C24404">
                              <w:rPr>
                                <w:rFonts w:ascii="Consolas" w:hAnsi="Consolas" w:cs="Consolas"/>
                                <w:color w:val="A31515"/>
                                <w:sz w:val="16"/>
                                <w:szCs w:val="16"/>
                                <w:highlight w:val="white"/>
                                <w:lang w:val="en-GB"/>
                              </w:rPr>
                              <w:t>"logintab"</w:t>
                            </w:r>
                            <w:r w:rsidRPr="00C24404">
                              <w:rPr>
                                <w:rFonts w:ascii="Consolas" w:hAnsi="Consolas" w:cs="Consolas"/>
                                <w:color w:val="000000"/>
                                <w:sz w:val="16"/>
                                <w:szCs w:val="16"/>
                                <w:highlight w:val="white"/>
                                <w:lang w:val="en-GB"/>
                              </w:rPr>
                              <w:t>)</w:t>
                            </w:r>
                            <w:r w:rsidRPr="00C24404">
                              <w:rPr>
                                <w:rFonts w:ascii="Consolas" w:hAnsi="Consolas" w:cs="Consolas"/>
                                <w:color w:val="000000"/>
                                <w:sz w:val="16"/>
                                <w:szCs w:val="16"/>
                                <w:highlight w:val="yellow"/>
                                <w:lang w:val="en-GB"/>
                              </w:rPr>
                              <w:t>)</w:t>
                            </w:r>
                            <w:r w:rsidRPr="00C24404">
                              <w:rPr>
                                <w:rFonts w:ascii="Consolas" w:hAnsi="Consolas" w:cs="Consolas"/>
                                <w:color w:val="A31515"/>
                                <w:sz w:val="16"/>
                                <w:szCs w:val="16"/>
                                <w:highlight w:val="white"/>
                                <w:lang w:val="en-GB"/>
                              </w:rPr>
                              <w:t>&amp;returnurl='</w:t>
                            </w:r>
                            <w:r w:rsidRPr="00C24404">
                              <w:rPr>
                                <w:rFonts w:ascii="Consolas" w:hAnsi="Consolas" w:cs="Consolas"/>
                                <w:color w:val="000000"/>
                                <w:sz w:val="16"/>
                                <w:szCs w:val="16"/>
                                <w:highlight w:val="white"/>
                                <w:lang w:val="en-GB"/>
                              </w:rPr>
                              <w:t xml:space="preserve"> + </w:t>
                            </w:r>
                            <w:proofErr w:type="spellStart"/>
                            <w:r w:rsidRPr="00C24404">
                              <w:rPr>
                                <w:rFonts w:ascii="Consolas" w:hAnsi="Consolas" w:cs="Consolas"/>
                                <w:color w:val="000000"/>
                                <w:sz w:val="16"/>
                                <w:szCs w:val="16"/>
                                <w:highlight w:val="white"/>
                                <w:lang w:val="en-GB"/>
                              </w:rPr>
                              <w:t>location.protocol</w:t>
                            </w:r>
                            <w:proofErr w:type="spellEnd"/>
                            <w:r w:rsidRPr="00C24404">
                              <w:rPr>
                                <w:rFonts w:ascii="Consolas" w:hAnsi="Consolas" w:cs="Consolas"/>
                                <w:color w:val="000000"/>
                                <w:sz w:val="16"/>
                                <w:szCs w:val="16"/>
                                <w:highlight w:val="white"/>
                                <w:lang w:val="en-GB"/>
                              </w:rPr>
                              <w:t xml:space="preserve"> + </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 </w:t>
                            </w:r>
                            <w:proofErr w:type="spellStart"/>
                            <w:r w:rsidRPr="00C24404">
                              <w:rPr>
                                <w:rFonts w:ascii="Consolas" w:hAnsi="Consolas" w:cs="Consolas"/>
                                <w:color w:val="000000"/>
                                <w:sz w:val="16"/>
                                <w:szCs w:val="16"/>
                                <w:highlight w:val="white"/>
                                <w:lang w:val="en-GB"/>
                              </w:rPr>
                              <w:t>location.host</w:t>
                            </w:r>
                            <w:proofErr w:type="spellEnd"/>
                            <w:r w:rsidRPr="00C24404">
                              <w:rPr>
                                <w:rFonts w:ascii="Consolas" w:hAnsi="Consolas" w:cs="Consolas"/>
                                <w:color w:val="000000"/>
                                <w:sz w:val="16"/>
                                <w:szCs w:val="16"/>
                                <w:highlight w:val="white"/>
                                <w:lang w:val="en-GB"/>
                              </w:rPr>
                              <w:t xml:space="preserve"> + </w:t>
                            </w:r>
                            <w:proofErr w:type="spellStart"/>
                            <w:r w:rsidRPr="00C24404">
                              <w:rPr>
                                <w:rFonts w:ascii="Consolas" w:hAnsi="Consolas" w:cs="Consolas"/>
                                <w:color w:val="000000"/>
                                <w:sz w:val="16"/>
                                <w:szCs w:val="16"/>
                                <w:highlight w:val="white"/>
                                <w:lang w:val="en-GB"/>
                              </w:rPr>
                              <w:t>location.pathname</w:t>
                            </w:r>
                            <w:proofErr w:type="spellEnd"/>
                            <w:r w:rsidRPr="00C24404">
                              <w:rPr>
                                <w:rFonts w:ascii="Consolas" w:hAnsi="Consolas" w:cs="Consolas"/>
                                <w:color w:val="000000"/>
                                <w:sz w:val="16"/>
                                <w:szCs w:val="16"/>
                                <w:highlight w:val="white"/>
                                <w:lang w:val="en-GB"/>
                              </w:rPr>
                              <w:t xml:space="preserve"> +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attr</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else</w:t>
                            </w:r>
                            <w:r w:rsidRPr="00C24404">
                              <w:rPr>
                                <w:rFonts w:ascii="Consolas" w:hAnsi="Consolas" w:cs="Consolas"/>
                                <w:color w:val="000000"/>
                                <w:sz w:val="16"/>
                                <w:szCs w:val="16"/>
                                <w:highlight w:val="white"/>
                                <w:lang w:val="en-GB"/>
                              </w:rPr>
                              <w:t xml:space="preserve"> {</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shopitemid</w:t>
                            </w:r>
                            <w:proofErr w:type="spellEnd"/>
                            <w:r w:rsidRPr="00C24404">
                              <w:rPr>
                                <w:rFonts w:ascii="Consolas" w:hAnsi="Consolas" w:cs="Consolas"/>
                                <w:color w:val="A31515"/>
                                <w:sz w:val="16"/>
                                <w:szCs w:val="16"/>
                                <w:highlight w:val="white"/>
                                <w:lang w:val="en-GB"/>
                              </w:rPr>
                              <w:t>'</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proofErr w:type="gramEnd"/>
                            <w:r w:rsidRPr="00C24404">
                              <w:rPr>
                                <w:rFonts w:ascii="Consolas" w:hAnsi="Consolas" w:cs="Consolas"/>
                                <w:color w:val="000000"/>
                                <w:sz w:val="16"/>
                                <w:szCs w:val="16"/>
                                <w:highlight w:val="white"/>
                                <w:lang w:val="en-GB"/>
                              </w:rPr>
                              <w:t>($(</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attr</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shoppinglistadd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colorbox</w:t>
                            </w:r>
                            <w:proofErr w:type="spellEnd"/>
                            <w:r w:rsidRPr="00C24404">
                              <w:rPr>
                                <w:rFonts w:ascii="Consolas" w:hAnsi="Consolas" w:cs="Consolas"/>
                                <w:color w:val="000000"/>
                                <w:sz w:val="16"/>
                                <w:szCs w:val="16"/>
                                <w:highlight w:val="white"/>
                                <w:lang w:val="en-GB"/>
                              </w:rPr>
                              <w:t xml:space="preserve">({ inline: </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 xml:space="preserve">, width: </w:t>
                            </w:r>
                            <w:r w:rsidRPr="00C24404">
                              <w:rPr>
                                <w:rFonts w:ascii="Consolas" w:hAnsi="Consolas" w:cs="Consolas"/>
                                <w:color w:val="A31515"/>
                                <w:sz w:val="16"/>
                                <w:szCs w:val="16"/>
                                <w:highlight w:val="white"/>
                                <w:lang w:val="en-GB"/>
                              </w:rPr>
                              <w:t>"20%"</w:t>
                            </w:r>
                            <w:r w:rsidRPr="00C24404">
                              <w:rPr>
                                <w:rFonts w:ascii="Consolas" w:hAnsi="Consolas" w:cs="Consolas"/>
                                <w:color w:val="000000"/>
                                <w:sz w:val="16"/>
                                <w:szCs w:val="16"/>
                                <w:highlight w:val="white"/>
                                <w:lang w:val="en-GB"/>
                              </w:rPr>
                              <w:t xml:space="preserve">, fixed: </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 xml:space="preserve"> });</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fr-FR"/>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p>
                          <w:p w:rsidR="009A77B3" w:rsidRPr="00C24404" w:rsidRDefault="009A77B3" w:rsidP="00D8608A">
                            <w:pPr>
                              <w:rPr>
                                <w:rFonts w:ascii="Consolas" w:hAnsi="Consolas" w:cs="Consolas"/>
                                <w:color w:val="000000"/>
                                <w:sz w:val="16"/>
                                <w:szCs w:val="16"/>
                                <w:lang w:val="en-GB"/>
                              </w:rPr>
                            </w:pPr>
                            <w:r w:rsidRPr="00C24404">
                              <w:rPr>
                                <w:rFonts w:ascii="Consolas" w:hAnsi="Consolas" w:cs="Consolas"/>
                                <w:color w:val="000000"/>
                                <w:sz w:val="16"/>
                                <w:szCs w:val="16"/>
                                <w:highlight w:val="white"/>
                                <w:lang w:val="fr-FR"/>
                              </w:rPr>
                              <w:t xml:space="preserve">            });</w:t>
                            </w:r>
                            <w:bookmarkEnd w:id="16"/>
                            <w:bookmarkEnd w:id="17"/>
                            <w:bookmarkEnd w:id="18"/>
                            <w:bookmarkEnd w:id="19"/>
                            <w:bookmarkEnd w:id="2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15.3pt;margin-top:167.65pt;width:466.5pt;height:14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">
                <v:textbox>
                  <w:txbxContent>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Shopping List Popup</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bookmarkStart w:id="21" w:name="OLE_LINK6"/>
                      <w:bookmarkStart w:id="22" w:name="OLE_LINK7"/>
                      <w:bookmarkStart w:id="23" w:name="OLE_LINK8"/>
                      <w:bookmarkStart w:id="24" w:name="_Hlk502324768"/>
                      <w:bookmarkStart w:id="25" w:name="_Hlk502324769"/>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shoppinglistadd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shoppinglistadd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if</w:t>
                      </w: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yellow"/>
                          <w:lang w:val="en-GB"/>
                        </w:rPr>
                        <w:t>@</w:t>
                      </w:r>
                      <w:proofErr w:type="spellStart"/>
                      <w:proofErr w:type="gramStart"/>
                      <w:r w:rsidRPr="00C24404">
                        <w:rPr>
                          <w:rFonts w:ascii="Consolas" w:hAnsi="Consolas" w:cs="Consolas"/>
                          <w:color w:val="2B91AF"/>
                          <w:sz w:val="16"/>
                          <w:szCs w:val="16"/>
                          <w:highlight w:val="white"/>
                          <w:lang w:val="en-GB"/>
                        </w:rPr>
                        <w:t>UserController</w:t>
                      </w:r>
                      <w:r w:rsidRPr="00C24404">
                        <w:rPr>
                          <w:rFonts w:ascii="Consolas" w:hAnsi="Consolas" w:cs="Consolas"/>
                          <w:color w:val="000000"/>
                          <w:sz w:val="16"/>
                          <w:szCs w:val="16"/>
                          <w:highlight w:val="white"/>
                          <w:lang w:val="en-GB"/>
                        </w:rPr>
                        <w:t>.Instance.GetCurrentUserInfo</w:t>
                      </w:r>
                      <w:proofErr w:type="spellEnd"/>
                      <w:proofErr w:type="gramEnd"/>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UserID</w:t>
                      </w:r>
                      <w:proofErr w:type="spellEnd"/>
                      <w:r w:rsidRPr="00C24404">
                        <w:rPr>
                          <w:rFonts w:ascii="Consolas" w:hAnsi="Consolas" w:cs="Consolas"/>
                          <w:color w:val="000000"/>
                          <w:sz w:val="16"/>
                          <w:szCs w:val="16"/>
                          <w:highlight w:val="white"/>
                          <w:lang w:val="en-GB"/>
                        </w:rPr>
                        <w:t xml:space="preserve"> &lt;= 0) {</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000000"/>
                          <w:sz w:val="16"/>
                          <w:szCs w:val="16"/>
                          <w:highlight w:val="white"/>
                          <w:lang w:val="en-GB"/>
                        </w:rPr>
                        <w:t>window.location</w:t>
                      </w:r>
                      <w:proofErr w:type="gramEnd"/>
                      <w:r w:rsidRPr="00C24404">
                        <w:rPr>
                          <w:rFonts w:ascii="Consolas" w:hAnsi="Consolas" w:cs="Consolas"/>
                          <w:color w:val="000000"/>
                          <w:sz w:val="16"/>
                          <w:szCs w:val="16"/>
                          <w:highlight w:val="white"/>
                          <w:lang w:val="en-GB"/>
                        </w:rPr>
                        <w:t>.replace(</w:t>
                      </w:r>
                      <w:r w:rsidRPr="00C24404">
                        <w:rPr>
                          <w:rFonts w:ascii="Consolas" w:hAnsi="Consolas" w:cs="Consolas"/>
                          <w:color w:val="A31515"/>
                          <w:sz w:val="16"/>
                          <w:szCs w:val="16"/>
                          <w:highlight w:val="white"/>
                          <w:lang w:val="en-GB"/>
                        </w:rPr>
                        <w:t>'/default.aspx?tabid=</w:t>
                      </w:r>
                      <w:r w:rsidRPr="00C24404">
                        <w:rPr>
                          <w:rFonts w:ascii="Consolas" w:hAnsi="Consolas" w:cs="Consolas"/>
                          <w:color w:val="000000"/>
                          <w:sz w:val="16"/>
                          <w:szCs w:val="16"/>
                          <w:highlight w:val="yellow"/>
                          <w:lang w:val="en-GB"/>
                        </w:rPr>
                        <w:t>@(</w:t>
                      </w:r>
                      <w:r w:rsidRPr="00C24404">
                        <w:rPr>
                          <w:rFonts w:ascii="Consolas" w:hAnsi="Consolas" w:cs="Consolas"/>
                          <w:color w:val="2B91AF"/>
                          <w:sz w:val="16"/>
                          <w:szCs w:val="16"/>
                          <w:highlight w:val="white"/>
                          <w:lang w:val="en-GB"/>
                        </w:rPr>
                        <w:t>StoreSettings</w:t>
                      </w:r>
                      <w:r w:rsidRPr="00C24404">
                        <w:rPr>
                          <w:rFonts w:ascii="Consolas" w:hAnsi="Consolas" w:cs="Consolas"/>
                          <w:color w:val="000000"/>
                          <w:sz w:val="16"/>
                          <w:szCs w:val="16"/>
                          <w:highlight w:val="white"/>
                          <w:lang w:val="en-GB"/>
                        </w:rPr>
                        <w:t>.Current.Get(</w:t>
                      </w:r>
                      <w:r w:rsidRPr="00C24404">
                        <w:rPr>
                          <w:rFonts w:ascii="Consolas" w:hAnsi="Consolas" w:cs="Consolas"/>
                          <w:color w:val="A31515"/>
                          <w:sz w:val="16"/>
                          <w:szCs w:val="16"/>
                          <w:highlight w:val="white"/>
                          <w:lang w:val="en-GB"/>
                        </w:rPr>
                        <w:t>"logintab"</w:t>
                      </w:r>
                      <w:r w:rsidRPr="00C24404">
                        <w:rPr>
                          <w:rFonts w:ascii="Consolas" w:hAnsi="Consolas" w:cs="Consolas"/>
                          <w:color w:val="000000"/>
                          <w:sz w:val="16"/>
                          <w:szCs w:val="16"/>
                          <w:highlight w:val="white"/>
                          <w:lang w:val="en-GB"/>
                        </w:rPr>
                        <w:t>)</w:t>
                      </w:r>
                      <w:r w:rsidRPr="00C24404">
                        <w:rPr>
                          <w:rFonts w:ascii="Consolas" w:hAnsi="Consolas" w:cs="Consolas"/>
                          <w:color w:val="000000"/>
                          <w:sz w:val="16"/>
                          <w:szCs w:val="16"/>
                          <w:highlight w:val="yellow"/>
                          <w:lang w:val="en-GB"/>
                        </w:rPr>
                        <w:t>)</w:t>
                      </w:r>
                      <w:r w:rsidRPr="00C24404">
                        <w:rPr>
                          <w:rFonts w:ascii="Consolas" w:hAnsi="Consolas" w:cs="Consolas"/>
                          <w:color w:val="A31515"/>
                          <w:sz w:val="16"/>
                          <w:szCs w:val="16"/>
                          <w:highlight w:val="white"/>
                          <w:lang w:val="en-GB"/>
                        </w:rPr>
                        <w:t>&amp;returnurl='</w:t>
                      </w:r>
                      <w:r w:rsidRPr="00C24404">
                        <w:rPr>
                          <w:rFonts w:ascii="Consolas" w:hAnsi="Consolas" w:cs="Consolas"/>
                          <w:color w:val="000000"/>
                          <w:sz w:val="16"/>
                          <w:szCs w:val="16"/>
                          <w:highlight w:val="white"/>
                          <w:lang w:val="en-GB"/>
                        </w:rPr>
                        <w:t xml:space="preserve"> + </w:t>
                      </w:r>
                      <w:proofErr w:type="spellStart"/>
                      <w:r w:rsidRPr="00C24404">
                        <w:rPr>
                          <w:rFonts w:ascii="Consolas" w:hAnsi="Consolas" w:cs="Consolas"/>
                          <w:color w:val="000000"/>
                          <w:sz w:val="16"/>
                          <w:szCs w:val="16"/>
                          <w:highlight w:val="white"/>
                          <w:lang w:val="en-GB"/>
                        </w:rPr>
                        <w:t>location.protocol</w:t>
                      </w:r>
                      <w:proofErr w:type="spellEnd"/>
                      <w:r w:rsidRPr="00C24404">
                        <w:rPr>
                          <w:rFonts w:ascii="Consolas" w:hAnsi="Consolas" w:cs="Consolas"/>
                          <w:color w:val="000000"/>
                          <w:sz w:val="16"/>
                          <w:szCs w:val="16"/>
                          <w:highlight w:val="white"/>
                          <w:lang w:val="en-GB"/>
                        </w:rPr>
                        <w:t xml:space="preserve"> + </w:t>
                      </w:r>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 </w:t>
                      </w:r>
                      <w:proofErr w:type="spellStart"/>
                      <w:r w:rsidRPr="00C24404">
                        <w:rPr>
                          <w:rFonts w:ascii="Consolas" w:hAnsi="Consolas" w:cs="Consolas"/>
                          <w:color w:val="000000"/>
                          <w:sz w:val="16"/>
                          <w:szCs w:val="16"/>
                          <w:highlight w:val="white"/>
                          <w:lang w:val="en-GB"/>
                        </w:rPr>
                        <w:t>location.host</w:t>
                      </w:r>
                      <w:proofErr w:type="spellEnd"/>
                      <w:r w:rsidRPr="00C24404">
                        <w:rPr>
                          <w:rFonts w:ascii="Consolas" w:hAnsi="Consolas" w:cs="Consolas"/>
                          <w:color w:val="000000"/>
                          <w:sz w:val="16"/>
                          <w:szCs w:val="16"/>
                          <w:highlight w:val="white"/>
                          <w:lang w:val="en-GB"/>
                        </w:rPr>
                        <w:t xml:space="preserve"> + </w:t>
                      </w:r>
                      <w:proofErr w:type="spellStart"/>
                      <w:r w:rsidRPr="00C24404">
                        <w:rPr>
                          <w:rFonts w:ascii="Consolas" w:hAnsi="Consolas" w:cs="Consolas"/>
                          <w:color w:val="000000"/>
                          <w:sz w:val="16"/>
                          <w:szCs w:val="16"/>
                          <w:highlight w:val="white"/>
                          <w:lang w:val="en-GB"/>
                        </w:rPr>
                        <w:t>location.pathname</w:t>
                      </w:r>
                      <w:proofErr w:type="spellEnd"/>
                      <w:r w:rsidRPr="00C24404">
                        <w:rPr>
                          <w:rFonts w:ascii="Consolas" w:hAnsi="Consolas" w:cs="Consolas"/>
                          <w:color w:val="000000"/>
                          <w:sz w:val="16"/>
                          <w:szCs w:val="16"/>
                          <w:highlight w:val="white"/>
                          <w:lang w:val="en-GB"/>
                        </w:rPr>
                        <w:t xml:space="preserve"> +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attr</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else</w:t>
                      </w:r>
                      <w:r w:rsidRPr="00C24404">
                        <w:rPr>
                          <w:rFonts w:ascii="Consolas" w:hAnsi="Consolas" w:cs="Consolas"/>
                          <w:color w:val="000000"/>
                          <w:sz w:val="16"/>
                          <w:szCs w:val="16"/>
                          <w:highlight w:val="white"/>
                          <w:lang w:val="en-GB"/>
                        </w:rPr>
                        <w:t xml:space="preserve"> {</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shopitemid</w:t>
                      </w:r>
                      <w:proofErr w:type="spellEnd"/>
                      <w:r w:rsidRPr="00C24404">
                        <w:rPr>
                          <w:rFonts w:ascii="Consolas" w:hAnsi="Consolas" w:cs="Consolas"/>
                          <w:color w:val="A31515"/>
                          <w:sz w:val="16"/>
                          <w:szCs w:val="16"/>
                          <w:highlight w:val="white"/>
                          <w:lang w:val="en-GB"/>
                        </w:rPr>
                        <w:t>'</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proofErr w:type="gramEnd"/>
                      <w:r w:rsidRPr="00C24404">
                        <w:rPr>
                          <w:rFonts w:ascii="Consolas" w:hAnsi="Consolas" w:cs="Consolas"/>
                          <w:color w:val="000000"/>
                          <w:sz w:val="16"/>
                          <w:szCs w:val="16"/>
                          <w:highlight w:val="white"/>
                          <w:lang w:val="en-GB"/>
                        </w:rPr>
                        <w:t>($(</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attr</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shoppinglistadd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colorbox</w:t>
                      </w:r>
                      <w:proofErr w:type="spellEnd"/>
                      <w:r w:rsidRPr="00C24404">
                        <w:rPr>
                          <w:rFonts w:ascii="Consolas" w:hAnsi="Consolas" w:cs="Consolas"/>
                          <w:color w:val="000000"/>
                          <w:sz w:val="16"/>
                          <w:szCs w:val="16"/>
                          <w:highlight w:val="white"/>
                          <w:lang w:val="en-GB"/>
                        </w:rPr>
                        <w:t xml:space="preserve">({ inline: </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 xml:space="preserve">, width: </w:t>
                      </w:r>
                      <w:r w:rsidRPr="00C24404">
                        <w:rPr>
                          <w:rFonts w:ascii="Consolas" w:hAnsi="Consolas" w:cs="Consolas"/>
                          <w:color w:val="A31515"/>
                          <w:sz w:val="16"/>
                          <w:szCs w:val="16"/>
                          <w:highlight w:val="white"/>
                          <w:lang w:val="en-GB"/>
                        </w:rPr>
                        <w:t>"20%"</w:t>
                      </w:r>
                      <w:r w:rsidRPr="00C24404">
                        <w:rPr>
                          <w:rFonts w:ascii="Consolas" w:hAnsi="Consolas" w:cs="Consolas"/>
                          <w:color w:val="000000"/>
                          <w:sz w:val="16"/>
                          <w:szCs w:val="16"/>
                          <w:highlight w:val="white"/>
                          <w:lang w:val="en-GB"/>
                        </w:rPr>
                        <w:t xml:space="preserve">, fixed: </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 xml:space="preserve"> });</w:t>
                      </w:r>
                    </w:p>
                    <w:p w:rsidR="009A77B3" w:rsidRPr="00C24404" w:rsidRDefault="009A77B3" w:rsidP="00D8608A">
                      <w:pPr>
                        <w:autoSpaceDE w:val="0"/>
                        <w:autoSpaceDN w:val="0"/>
                        <w:adjustRightInd w:val="0"/>
                        <w:spacing w:before="0" w:after="0" w:line="240" w:lineRule="auto"/>
                        <w:rPr>
                          <w:rFonts w:ascii="Consolas" w:hAnsi="Consolas" w:cs="Consolas"/>
                          <w:color w:val="000000"/>
                          <w:sz w:val="16"/>
                          <w:szCs w:val="16"/>
                          <w:highlight w:val="white"/>
                          <w:lang w:val="fr-FR"/>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p>
                    <w:p w:rsidR="009A77B3" w:rsidRPr="00C24404" w:rsidRDefault="009A77B3" w:rsidP="00D8608A">
                      <w:pPr>
                        <w:rPr>
                          <w:rFonts w:ascii="Consolas" w:hAnsi="Consolas" w:cs="Consolas"/>
                          <w:color w:val="000000"/>
                          <w:sz w:val="16"/>
                          <w:szCs w:val="16"/>
                          <w:lang w:val="en-GB"/>
                        </w:rPr>
                      </w:pPr>
                      <w:r w:rsidRPr="00C24404">
                        <w:rPr>
                          <w:rFonts w:ascii="Consolas" w:hAnsi="Consolas" w:cs="Consolas"/>
                          <w:color w:val="000000"/>
                          <w:sz w:val="16"/>
                          <w:szCs w:val="16"/>
                          <w:highlight w:val="white"/>
                          <w:lang w:val="fr-FR"/>
                        </w:rPr>
                        <w:t xml:space="preserve">            });</w:t>
                      </w:r>
                      <w:bookmarkEnd w:id="21"/>
                      <w:bookmarkEnd w:id="22"/>
                      <w:bookmarkEnd w:id="23"/>
                      <w:bookmarkEnd w:id="24"/>
                      <w:bookmarkEnd w:id="25"/>
                    </w:p>
                  </w:txbxContent>
                </v:textbox>
                <w10:wrap type="square" anchorx="margin"/>
              </v:shape>
            </w:pict>
          </mc:Fallback>
        </mc:AlternateContent>
      </w:r>
      <w:r>
        <w:t>Add the code required to displ</w:t>
      </w:r>
      <w:r w:rsidR="00C24404">
        <w:t>a</w:t>
      </w:r>
      <w:r>
        <w:t xml:space="preserve">y a popup when the </w:t>
      </w:r>
      <w:r w:rsidR="00C24404">
        <w:t>add to wish list button is clicked, this also will redirect to the login page if the user is not connected</w:t>
      </w:r>
      <w:r>
        <w:t>.</w:t>
      </w:r>
    </w:p>
    <w:p w:rsidR="00C24404" w:rsidRDefault="00C24404" w:rsidP="0029052C">
      <w:r>
        <w:br w:type="page"/>
      </w:r>
      <w:r>
        <w:rPr>
          <w:noProof/>
        </w:rPr>
        <w:lastRenderedPageBreak/>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295910</wp:posOffset>
                </wp:positionV>
                <wp:extent cx="5915025" cy="140462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bookmarkStart w:id="26" w:name="OLE_LINK9"/>
                            <w:bookmarkStart w:id="27" w:name="OLE_LINK10"/>
                            <w:bookmarkStart w:id="28" w:name="OLE_LINK11"/>
                            <w:bookmarkStart w:id="29" w:name="_Hlk502324781"/>
                            <w:bookmarkStart w:id="30" w:name="_Hlk502324782"/>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Wish List events</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shoplistname</w:t>
                            </w:r>
                            <w:proofErr w:type="spellEnd"/>
                            <w:r w:rsidRPr="00C24404">
                              <w:rPr>
                                <w:rFonts w:ascii="Consolas" w:hAnsi="Consolas" w:cs="Consolas"/>
                                <w:color w:val="A31515"/>
                                <w:sz w:val="16"/>
                                <w:szCs w:val="16"/>
                                <w:highlight w:val="white"/>
                                <w:lang w:val="en-GB"/>
                              </w:rPr>
                              <w:t>'</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proofErr w:type="gram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spellStart"/>
                            <w:proofErr w:type="gramStart"/>
                            <w:r w:rsidRPr="00C24404">
                              <w:rPr>
                                <w:rFonts w:ascii="Consolas" w:hAnsi="Consolas" w:cs="Consolas"/>
                                <w:color w:val="000000"/>
                                <w:sz w:val="16"/>
                                <w:szCs w:val="16"/>
                                <w:highlight w:val="white"/>
                                <w:lang w:val="en-GB"/>
                              </w:rPr>
                              <w:t>nbxget</w:t>
                            </w:r>
                            <w:proofErr w:type="spellEnd"/>
                            <w:r w:rsidRPr="00C24404">
                              <w:rPr>
                                <w:rFonts w:ascii="Consolas" w:hAnsi="Consolas" w:cs="Consolas"/>
                                <w:color w:val="000000"/>
                                <w:sz w:val="16"/>
                                <w:szCs w:val="16"/>
                                <w:highlight w:val="white"/>
                                <w:lang w:val="en-GB"/>
                              </w:rPr>
                              <w:t>(</w:t>
                            </w:r>
                            <w:proofErr w:type="gramEnd"/>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itemlist_add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nbs_productajaxview</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xml:space="preserve">//apply </w:t>
                            </w:r>
                            <w:proofErr w:type="spellStart"/>
                            <w:r w:rsidRPr="00C24404">
                              <w:rPr>
                                <w:rFonts w:ascii="Consolas" w:hAnsi="Consolas" w:cs="Consolas"/>
                                <w:color w:val="008000"/>
                                <w:sz w:val="16"/>
                                <w:szCs w:val="16"/>
                                <w:highlight w:val="white"/>
                                <w:lang w:val="en-GB"/>
                              </w:rPr>
                              <w:t>serverside</w:t>
                            </w:r>
                            <w:proofErr w:type="spellEnd"/>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shoppinglistpopup</w:t>
                            </w:r>
                            <w:proofErr w:type="spellEnd"/>
                            <w:r w:rsidRPr="00C24404">
                              <w:rPr>
                                <w:rFonts w:ascii="Consolas" w:hAnsi="Consolas" w:cs="Consolas"/>
                                <w:color w:val="A31515"/>
                                <w:sz w:val="16"/>
                                <w:szCs w:val="16"/>
                                <w:highlight w:val="white"/>
                                <w:lang w:val="en-GB"/>
                              </w:rPr>
                              <w:t>'</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colorbox</w:t>
                            </w:r>
                            <w:proofErr w:type="gramEnd"/>
                            <w:r w:rsidRPr="00C24404">
                              <w:rPr>
                                <w:rFonts w:ascii="Consolas" w:hAnsi="Consolas" w:cs="Consolas"/>
                                <w:color w:val="000000"/>
                                <w:sz w:val="16"/>
                                <w:szCs w:val="16"/>
                                <w:highlight w:val="white"/>
                                <w:lang w:val="en-GB"/>
                              </w:rPr>
                              <w:t>.close</w:t>
                            </w:r>
                            <w:proofErr w:type="spellEnd"/>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wishlistremove</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wishlistremove</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spellStart"/>
                            <w:r w:rsidRPr="00C24404">
                              <w:rPr>
                                <w:rFonts w:ascii="Consolas" w:hAnsi="Consolas" w:cs="Consolas"/>
                                <w:color w:val="0000FF"/>
                                <w:sz w:val="16"/>
                                <w:szCs w:val="16"/>
                                <w:highlight w:val="white"/>
                                <w:lang w:val="en-GB"/>
                              </w:rPr>
                              <w:t>var</w:t>
                            </w:r>
                            <w:proofErr w:type="spellEnd"/>
                            <w:r w:rsidRPr="00C24404">
                              <w:rPr>
                                <w:rFonts w:ascii="Consolas" w:hAnsi="Consolas" w:cs="Consolas"/>
                                <w:color w:val="000000"/>
                                <w:sz w:val="16"/>
                                <w:szCs w:val="16"/>
                                <w:highlight w:val="white"/>
                                <w:lang w:val="en-GB"/>
                              </w:rPr>
                              <w:t xml:space="preserve"> name = $(</w:t>
                            </w:r>
                            <w:r w:rsidRPr="00C24404">
                              <w:rPr>
                                <w:rFonts w:ascii="Consolas" w:hAnsi="Consolas" w:cs="Consolas"/>
                                <w:color w:val="0000FF"/>
                                <w:sz w:val="16"/>
                                <w:szCs w:val="16"/>
                                <w:highlight w:val="white"/>
                                <w:lang w:val="en-GB"/>
                              </w:rPr>
                              <w:t>this</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attr</w:t>
                            </w:r>
                            <w:proofErr w:type="spellEnd"/>
                            <w:proofErr w:type="gram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listname</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spellStart"/>
                            <w:proofErr w:type="gramStart"/>
                            <w:r w:rsidRPr="00C24404">
                              <w:rPr>
                                <w:rFonts w:ascii="Consolas" w:hAnsi="Consolas" w:cs="Consolas"/>
                                <w:color w:val="000000"/>
                                <w:sz w:val="16"/>
                                <w:szCs w:val="16"/>
                                <w:highlight w:val="white"/>
                                <w:lang w:val="en-GB"/>
                              </w:rPr>
                              <w:t>nbxget</w:t>
                            </w:r>
                            <w:proofErr w:type="spellEnd"/>
                            <w:r w:rsidRPr="00C24404">
                              <w:rPr>
                                <w:rFonts w:ascii="Consolas" w:hAnsi="Consolas" w:cs="Consolas"/>
                                <w:color w:val="000000"/>
                                <w:sz w:val="16"/>
                                <w:szCs w:val="16"/>
                                <w:highlight w:val="white"/>
                                <w:lang w:val="en-GB"/>
                              </w:rPr>
                              <w:t>(</w:t>
                            </w:r>
                            <w:proofErr w:type="gramEnd"/>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itemlist_remove</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entryid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attr</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wishlistremoveall</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wishlistremoveall</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spellStart"/>
                            <w:proofErr w:type="gramStart"/>
                            <w:r w:rsidRPr="00C24404">
                              <w:rPr>
                                <w:rFonts w:ascii="Consolas" w:hAnsi="Consolas" w:cs="Consolas"/>
                                <w:color w:val="000000"/>
                                <w:sz w:val="16"/>
                                <w:szCs w:val="16"/>
                                <w:highlight w:val="white"/>
                                <w:lang w:val="en-GB"/>
                              </w:rPr>
                              <w:t>nbxget</w:t>
                            </w:r>
                            <w:proofErr w:type="spellEnd"/>
                            <w:r w:rsidRPr="00C24404">
                              <w:rPr>
                                <w:rFonts w:ascii="Consolas" w:hAnsi="Consolas" w:cs="Consolas"/>
                                <w:color w:val="000000"/>
                                <w:sz w:val="16"/>
                                <w:szCs w:val="16"/>
                                <w:highlight w:val="white"/>
                                <w:lang w:val="en-GB"/>
                              </w:rPr>
                              <w:t>(</w:t>
                            </w:r>
                            <w:proofErr w:type="gramEnd"/>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itemlist_delete</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entryid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attr</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p>
                          <w:p w:rsidR="009A77B3" w:rsidRPr="00C24404" w:rsidRDefault="009A77B3" w:rsidP="00C24404">
                            <w:pPr>
                              <w:rPr>
                                <w:sz w:val="16"/>
                                <w:szCs w:val="16"/>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bookmarkEnd w:id="26"/>
                            <w:bookmarkEnd w:id="27"/>
                            <w:bookmarkEnd w:id="28"/>
                            <w:bookmarkEnd w:id="29"/>
                            <w:bookmarkEnd w:id="3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14.55pt;margin-top:23.3pt;width:465.7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">
                <v:textbox style="mso-fit-shape-to-text:t">
                  <w:txbxContent>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bookmarkStart w:id="31" w:name="OLE_LINK9"/>
                      <w:bookmarkStart w:id="32" w:name="OLE_LINK10"/>
                      <w:bookmarkStart w:id="33" w:name="OLE_LINK11"/>
                      <w:bookmarkStart w:id="34" w:name="_Hlk502324781"/>
                      <w:bookmarkStart w:id="35" w:name="_Hlk502324782"/>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Wish List events</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shoplistname</w:t>
                      </w:r>
                      <w:proofErr w:type="spellEnd"/>
                      <w:r w:rsidRPr="00C24404">
                        <w:rPr>
                          <w:rFonts w:ascii="Consolas" w:hAnsi="Consolas" w:cs="Consolas"/>
                          <w:color w:val="A31515"/>
                          <w:sz w:val="16"/>
                          <w:szCs w:val="16"/>
                          <w:highlight w:val="white"/>
                          <w:lang w:val="en-GB"/>
                        </w:rPr>
                        <w:t>'</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proofErr w:type="gram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spellStart"/>
                      <w:proofErr w:type="gramStart"/>
                      <w:r w:rsidRPr="00C24404">
                        <w:rPr>
                          <w:rFonts w:ascii="Consolas" w:hAnsi="Consolas" w:cs="Consolas"/>
                          <w:color w:val="000000"/>
                          <w:sz w:val="16"/>
                          <w:szCs w:val="16"/>
                          <w:highlight w:val="white"/>
                          <w:lang w:val="en-GB"/>
                        </w:rPr>
                        <w:t>nbxget</w:t>
                      </w:r>
                      <w:proofErr w:type="spellEnd"/>
                      <w:r w:rsidRPr="00C24404">
                        <w:rPr>
                          <w:rFonts w:ascii="Consolas" w:hAnsi="Consolas" w:cs="Consolas"/>
                          <w:color w:val="000000"/>
                          <w:sz w:val="16"/>
                          <w:szCs w:val="16"/>
                          <w:highlight w:val="white"/>
                          <w:lang w:val="en-GB"/>
                        </w:rPr>
                        <w:t>(</w:t>
                      </w:r>
                      <w:proofErr w:type="gramEnd"/>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itemlist_add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nbs_productajaxview</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 xml:space="preserve">//apply </w:t>
                      </w:r>
                      <w:proofErr w:type="spellStart"/>
                      <w:r w:rsidRPr="00C24404">
                        <w:rPr>
                          <w:rFonts w:ascii="Consolas" w:hAnsi="Consolas" w:cs="Consolas"/>
                          <w:color w:val="008000"/>
                          <w:sz w:val="16"/>
                          <w:szCs w:val="16"/>
                          <w:highlight w:val="white"/>
                          <w:lang w:val="en-GB"/>
                        </w:rPr>
                        <w:t>serverside</w:t>
                      </w:r>
                      <w:proofErr w:type="spellEnd"/>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shoppinglistpopup</w:t>
                      </w:r>
                      <w:proofErr w:type="spellEnd"/>
                      <w:r w:rsidRPr="00C24404">
                        <w:rPr>
                          <w:rFonts w:ascii="Consolas" w:hAnsi="Consolas" w:cs="Consolas"/>
                          <w:color w:val="A31515"/>
                          <w:sz w:val="16"/>
                          <w:szCs w:val="16"/>
                          <w:highlight w:val="white"/>
                          <w:lang w:val="en-GB"/>
                        </w:rPr>
                        <w:t>'</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colorbox</w:t>
                      </w:r>
                      <w:proofErr w:type="gramEnd"/>
                      <w:r w:rsidRPr="00C24404">
                        <w:rPr>
                          <w:rFonts w:ascii="Consolas" w:hAnsi="Consolas" w:cs="Consolas"/>
                          <w:color w:val="000000"/>
                          <w:sz w:val="16"/>
                          <w:szCs w:val="16"/>
                          <w:highlight w:val="white"/>
                          <w:lang w:val="en-GB"/>
                        </w:rPr>
                        <w:t>.close</w:t>
                      </w:r>
                      <w:proofErr w:type="spellEnd"/>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wishlistremove</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wishlistremove</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spellStart"/>
                      <w:r w:rsidRPr="00C24404">
                        <w:rPr>
                          <w:rFonts w:ascii="Consolas" w:hAnsi="Consolas" w:cs="Consolas"/>
                          <w:color w:val="0000FF"/>
                          <w:sz w:val="16"/>
                          <w:szCs w:val="16"/>
                          <w:highlight w:val="white"/>
                          <w:lang w:val="en-GB"/>
                        </w:rPr>
                        <w:t>var</w:t>
                      </w:r>
                      <w:proofErr w:type="spellEnd"/>
                      <w:r w:rsidRPr="00C24404">
                        <w:rPr>
                          <w:rFonts w:ascii="Consolas" w:hAnsi="Consolas" w:cs="Consolas"/>
                          <w:color w:val="000000"/>
                          <w:sz w:val="16"/>
                          <w:szCs w:val="16"/>
                          <w:highlight w:val="white"/>
                          <w:lang w:val="en-GB"/>
                        </w:rPr>
                        <w:t xml:space="preserve"> name = $(</w:t>
                      </w:r>
                      <w:r w:rsidRPr="00C24404">
                        <w:rPr>
                          <w:rFonts w:ascii="Consolas" w:hAnsi="Consolas" w:cs="Consolas"/>
                          <w:color w:val="0000FF"/>
                          <w:sz w:val="16"/>
                          <w:szCs w:val="16"/>
                          <w:highlight w:val="white"/>
                          <w:lang w:val="en-GB"/>
                        </w:rPr>
                        <w:t>this</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attr</w:t>
                      </w:r>
                      <w:proofErr w:type="spellEnd"/>
                      <w:proofErr w:type="gram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listname</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spellStart"/>
                      <w:proofErr w:type="gramStart"/>
                      <w:r w:rsidRPr="00C24404">
                        <w:rPr>
                          <w:rFonts w:ascii="Consolas" w:hAnsi="Consolas" w:cs="Consolas"/>
                          <w:color w:val="000000"/>
                          <w:sz w:val="16"/>
                          <w:szCs w:val="16"/>
                          <w:highlight w:val="white"/>
                          <w:lang w:val="en-GB"/>
                        </w:rPr>
                        <w:t>nbxget</w:t>
                      </w:r>
                      <w:proofErr w:type="spellEnd"/>
                      <w:r w:rsidRPr="00C24404">
                        <w:rPr>
                          <w:rFonts w:ascii="Consolas" w:hAnsi="Consolas" w:cs="Consolas"/>
                          <w:color w:val="000000"/>
                          <w:sz w:val="16"/>
                          <w:szCs w:val="16"/>
                          <w:highlight w:val="white"/>
                          <w:lang w:val="en-GB"/>
                        </w:rPr>
                        <w:t>(</w:t>
                      </w:r>
                      <w:proofErr w:type="gramEnd"/>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itemlist_remove</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entryid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attr</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wishlistremoveall</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wishlistremoveall</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spellStart"/>
                      <w:proofErr w:type="gramStart"/>
                      <w:r w:rsidRPr="00C24404">
                        <w:rPr>
                          <w:rFonts w:ascii="Consolas" w:hAnsi="Consolas" w:cs="Consolas"/>
                          <w:color w:val="000000"/>
                          <w:sz w:val="16"/>
                          <w:szCs w:val="16"/>
                          <w:highlight w:val="white"/>
                          <w:lang w:val="en-GB"/>
                        </w:rPr>
                        <w:t>nbxget</w:t>
                      </w:r>
                      <w:proofErr w:type="spellEnd"/>
                      <w:r w:rsidRPr="00C24404">
                        <w:rPr>
                          <w:rFonts w:ascii="Consolas" w:hAnsi="Consolas" w:cs="Consolas"/>
                          <w:color w:val="000000"/>
                          <w:sz w:val="16"/>
                          <w:szCs w:val="16"/>
                          <w:highlight w:val="white"/>
                          <w:lang w:val="en-GB"/>
                        </w:rPr>
                        <w:t>(</w:t>
                      </w:r>
                      <w:proofErr w:type="gramEnd"/>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itemlist_delete</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entryid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attr</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itemid</w:t>
                      </w:r>
                      <w:proofErr w:type="spell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 </w:t>
                      </w:r>
                    </w:p>
                    <w:p w:rsidR="009A77B3" w:rsidRPr="00C24404" w:rsidRDefault="009A77B3" w:rsidP="00C24404">
                      <w:pPr>
                        <w:rPr>
                          <w:sz w:val="16"/>
                          <w:szCs w:val="16"/>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bookmarkEnd w:id="31"/>
                      <w:bookmarkEnd w:id="32"/>
                      <w:bookmarkEnd w:id="33"/>
                      <w:bookmarkEnd w:id="34"/>
                      <w:bookmarkEnd w:id="35"/>
                    </w:p>
                  </w:txbxContent>
                </v:textbox>
                <w10:wrap type="square" anchorx="margin"/>
              </v:shape>
            </w:pict>
          </mc:Fallback>
        </mc:AlternateContent>
      </w:r>
      <w:r w:rsidR="00D8608A">
        <w:t xml:space="preserve">Included the button events to add the products to the </w:t>
      </w:r>
      <w:proofErr w:type="spellStart"/>
      <w:r w:rsidR="00D8608A">
        <w:t>itemlist</w:t>
      </w:r>
      <w:proofErr w:type="spellEnd"/>
    </w:p>
    <w:p w:rsidR="00C24404" w:rsidRDefault="00C24404" w:rsidP="0029052C">
      <w:r>
        <w:rPr>
          <w:noProof/>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2876550</wp:posOffset>
                </wp:positionV>
                <wp:extent cx="5915025" cy="41052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105275"/>
                        </a:xfrm>
                        <a:prstGeom prst="rect">
                          <a:avLst/>
                        </a:prstGeom>
                        <a:solidFill>
                          <a:srgbClr val="FFFFFF"/>
                        </a:solidFill>
                        <a:ln w="9525">
                          <a:solidFill>
                            <a:srgbClr val="000000"/>
                          </a:solidFill>
                          <a:miter lim="800000"/>
                          <a:headEnd/>
                          <a:tailEnd/>
                        </a:ln>
                      </wps:spPr>
                      <wps:txbx>
                        <w:txbxContent>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bookmarkStart w:id="36" w:name="OLE_LINK12"/>
                            <w:bookmarkStart w:id="37" w:name="OLE_LINK13"/>
                            <w:bookmarkStart w:id="38" w:name="OLE_LINK14"/>
                            <w:bookmarkStart w:id="39" w:name="_Hlk502324796"/>
                            <w:bookmarkStart w:id="40" w:name="_Hlk502324797"/>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"change"</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).change(</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if</w:t>
                            </w: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this</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proofErr w:type="gramEnd"/>
                            <w:r w:rsidRPr="00C24404">
                              <w:rPr>
                                <w:rFonts w:ascii="Consolas" w:hAnsi="Consolas" w:cs="Consolas"/>
                                <w:color w:val="000000"/>
                                <w:sz w:val="16"/>
                                <w:szCs w:val="16"/>
                                <w:highlight w:val="white"/>
                                <w:lang w:val="en-GB"/>
                              </w:rPr>
                              <w:t xml:space="preserve">() == </w:t>
                            </w:r>
                            <w:r w:rsidRPr="00C24404">
                              <w:rPr>
                                <w:rFonts w:ascii="Consolas" w:hAnsi="Consolas" w:cs="Consolas"/>
                                <w:color w:val="A31515"/>
                                <w:sz w:val="16"/>
                                <w:szCs w:val="16"/>
                                <w:highlight w:val="white"/>
                                <w:lang w:val="en-GB"/>
                              </w:rPr>
                              <w:t>'-1'</w:t>
                            </w:r>
                            <w:r w:rsidRPr="00C24404">
                              <w:rPr>
                                <w:rFonts w:ascii="Consolas" w:hAnsi="Consolas" w:cs="Consolas"/>
                                <w:color w:val="000000"/>
                                <w:sz w:val="16"/>
                                <w:szCs w:val="16"/>
                                <w:highlight w:val="white"/>
                                <w:lang w:val="en-GB"/>
                              </w:rPr>
                              <w:t>)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newlistdiv</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).show();</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).hide();</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).hide();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else</w:t>
                            </w: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shoplistname</w:t>
                            </w:r>
                            <w:proofErr w:type="spellEnd"/>
                            <w:r w:rsidRPr="00C24404">
                              <w:rPr>
                                <w:rFonts w:ascii="Consolas" w:hAnsi="Consolas" w:cs="Consolas"/>
                                <w:color w:val="A31515"/>
                                <w:sz w:val="16"/>
                                <w:szCs w:val="16"/>
                                <w:highlight w:val="white"/>
                                <w:lang w:val="en-GB"/>
                              </w:rPr>
                              <w:t>'</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proofErr w:type="gramEnd"/>
                            <w:r w:rsidRPr="00C24404">
                              <w:rPr>
                                <w:rFonts w:ascii="Consolas" w:hAnsi="Consolas" w:cs="Consolas"/>
                                <w:color w:val="000000"/>
                                <w:sz w:val="16"/>
                                <w:szCs w:val="16"/>
                                <w:highlight w:val="white"/>
                                <w:lang w:val="en-GB"/>
                              </w:rPr>
                              <w:t>($(</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newlistdiv</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).hide();</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).show();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).show();</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cancelnewlist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cancelnewlist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newlistdiv</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).hide();</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).show();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).show();</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&gt;</w:t>
                            </w:r>
                            <w:proofErr w:type="spellStart"/>
                            <w:r w:rsidRPr="00C24404">
                              <w:rPr>
                                <w:rFonts w:ascii="Consolas" w:hAnsi="Consolas" w:cs="Consolas"/>
                                <w:color w:val="A31515"/>
                                <w:sz w:val="16"/>
                                <w:szCs w:val="16"/>
                                <w:highlight w:val="white"/>
                                <w:lang w:val="en-GB"/>
                              </w:rPr>
                              <w:t>option:eq</w:t>
                            </w:r>
                            <w:proofErr w:type="spellEnd"/>
                            <w:r w:rsidRPr="00C24404">
                              <w:rPr>
                                <w:rFonts w:ascii="Consolas" w:hAnsi="Consolas" w:cs="Consolas"/>
                                <w:color w:val="A31515"/>
                                <w:sz w:val="16"/>
                                <w:szCs w:val="16"/>
                                <w:highlight w:val="white"/>
                                <w:lang w:val="en-GB"/>
                              </w:rPr>
                              <w:t>(0)'</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attr</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'selected'</w:t>
                            </w: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addnewlist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addnewlist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spellStart"/>
                            <w:r w:rsidRPr="00C24404">
                              <w:rPr>
                                <w:rFonts w:ascii="Consolas" w:hAnsi="Consolas" w:cs="Consolas"/>
                                <w:color w:val="0000FF"/>
                                <w:sz w:val="16"/>
                                <w:szCs w:val="16"/>
                                <w:highlight w:val="white"/>
                                <w:lang w:val="en-GB"/>
                              </w:rPr>
                              <w:t>var</w:t>
                            </w:r>
                            <w:proofErr w:type="spellEnd"/>
                            <w:r w:rsidRPr="00C24404">
                              <w:rPr>
                                <w:rFonts w:ascii="Consolas" w:hAnsi="Consolas" w:cs="Consolas"/>
                                <w:color w:val="000000"/>
                                <w:sz w:val="16"/>
                                <w:szCs w:val="16"/>
                                <w:highlight w:val="white"/>
                                <w:lang w:val="en-GB"/>
                              </w:rPr>
                              <w:t xml:space="preserve"> </w:t>
                            </w:r>
                            <w:proofErr w:type="spellStart"/>
                            <w:r w:rsidRPr="00C24404">
                              <w:rPr>
                                <w:rFonts w:ascii="Consolas" w:hAnsi="Consolas" w:cs="Consolas"/>
                                <w:color w:val="000000"/>
                                <w:sz w:val="16"/>
                                <w:szCs w:val="16"/>
                                <w:highlight w:val="white"/>
                                <w:lang w:val="en-GB"/>
                              </w:rPr>
                              <w:t>newlisttext</w:t>
                            </w:r>
                            <w:proofErr w:type="spellEnd"/>
                            <w:r w:rsidRPr="00C24404">
                              <w:rPr>
                                <w:rFonts w:ascii="Consolas" w:hAnsi="Consolas" w:cs="Consolas"/>
                                <w:color w:val="000000"/>
                                <w:sz w:val="16"/>
                                <w:szCs w:val="16"/>
                                <w:highlight w:val="white"/>
                                <w:lang w:val="en-GB"/>
                              </w:rPr>
                              <w:t xml:space="preserve"> =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newlisttext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w:t>
                            </w:r>
                            <w:proofErr w:type="gramStart"/>
                            <w:r w:rsidRPr="00C24404">
                              <w:rPr>
                                <w:rFonts w:ascii="Consolas" w:hAnsi="Consolas" w:cs="Consolas"/>
                                <w:color w:val="008000"/>
                                <w:sz w:val="16"/>
                                <w:szCs w:val="16"/>
                                <w:highlight w:val="white"/>
                                <w:lang w:val="en-GB"/>
                              </w:rPr>
                              <w:t>'.</w:t>
                            </w:r>
                            <w:proofErr w:type="spellStart"/>
                            <w:r w:rsidRPr="00C24404">
                              <w:rPr>
                                <w:rFonts w:ascii="Consolas" w:hAnsi="Consolas" w:cs="Consolas"/>
                                <w:color w:val="008000"/>
                                <w:sz w:val="16"/>
                                <w:szCs w:val="16"/>
                                <w:highlight w:val="white"/>
                                <w:lang w:val="en-GB"/>
                              </w:rPr>
                              <w:t>shoplistselect</w:t>
                            </w:r>
                            <w:proofErr w:type="spellEnd"/>
                            <w:proofErr w:type="gramEnd"/>
                            <w:r w:rsidRPr="00C24404">
                              <w:rPr>
                                <w:rFonts w:ascii="Consolas" w:hAnsi="Consolas" w:cs="Consolas"/>
                                <w:color w:val="008000"/>
                                <w:sz w:val="16"/>
                                <w:szCs w:val="16"/>
                                <w:highlight w:val="white"/>
                                <w:lang w:val="en-GB"/>
                              </w:rPr>
                              <w:t xml:space="preserve">').append('&lt;option value="' + </w:t>
                            </w:r>
                            <w:proofErr w:type="spellStart"/>
                            <w:r w:rsidRPr="00C24404">
                              <w:rPr>
                                <w:rFonts w:ascii="Consolas" w:hAnsi="Consolas" w:cs="Consolas"/>
                                <w:color w:val="008000"/>
                                <w:sz w:val="16"/>
                                <w:szCs w:val="16"/>
                                <w:highlight w:val="white"/>
                                <w:lang w:val="en-GB"/>
                              </w:rPr>
                              <w:t>newlisttext</w:t>
                            </w:r>
                            <w:proofErr w:type="spellEnd"/>
                            <w:r w:rsidRPr="00C24404">
                              <w:rPr>
                                <w:rFonts w:ascii="Consolas" w:hAnsi="Consolas" w:cs="Consolas"/>
                                <w:color w:val="008000"/>
                                <w:sz w:val="16"/>
                                <w:szCs w:val="16"/>
                                <w:highlight w:val="white"/>
                                <w:lang w:val="en-GB"/>
                              </w:rPr>
                              <w:t xml:space="preserve"> + '" selected="selected"&gt;' + </w:t>
                            </w:r>
                            <w:proofErr w:type="spellStart"/>
                            <w:r w:rsidRPr="00C24404">
                              <w:rPr>
                                <w:rFonts w:ascii="Consolas" w:hAnsi="Consolas" w:cs="Consolas"/>
                                <w:color w:val="008000"/>
                                <w:sz w:val="16"/>
                                <w:szCs w:val="16"/>
                                <w:highlight w:val="white"/>
                                <w:lang w:val="en-GB"/>
                              </w:rPr>
                              <w:t>newlisttext</w:t>
                            </w:r>
                            <w:proofErr w:type="spellEnd"/>
                            <w:r w:rsidRPr="00C24404">
                              <w:rPr>
                                <w:rFonts w:ascii="Consolas" w:hAnsi="Consolas" w:cs="Consolas"/>
                                <w:color w:val="008000"/>
                                <w:sz w:val="16"/>
                                <w:szCs w:val="16"/>
                                <w:highlight w:val="white"/>
                                <w:lang w:val="en-GB"/>
                              </w:rPr>
                              <w:t xml:space="preserve"> + '&lt;/option&gt;');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).append( </w:t>
                            </w:r>
                            <w:r w:rsidRPr="00C24404">
                              <w:rPr>
                                <w:rFonts w:ascii="Consolas" w:hAnsi="Consolas" w:cs="Consolas"/>
                                <w:color w:val="0000FF"/>
                                <w:sz w:val="16"/>
                                <w:szCs w:val="16"/>
                                <w:highlight w:val="white"/>
                                <w:lang w:val="en-GB"/>
                              </w:rPr>
                              <w:t>new</w:t>
                            </w:r>
                            <w:r w:rsidRPr="00C24404">
                              <w:rPr>
                                <w:rFonts w:ascii="Consolas" w:hAnsi="Consolas" w:cs="Consolas"/>
                                <w:color w:val="000000"/>
                                <w:sz w:val="16"/>
                                <w:szCs w:val="16"/>
                                <w:highlight w:val="white"/>
                                <w:lang w:val="en-GB"/>
                              </w:rPr>
                              <w:t xml:space="preserve"> Option(</w:t>
                            </w:r>
                            <w:proofErr w:type="spellStart"/>
                            <w:r w:rsidRPr="00C24404">
                              <w:rPr>
                                <w:rFonts w:ascii="Consolas" w:hAnsi="Consolas" w:cs="Consolas"/>
                                <w:color w:val="000000"/>
                                <w:sz w:val="16"/>
                                <w:szCs w:val="16"/>
                                <w:highlight w:val="white"/>
                                <w:lang w:val="en-GB"/>
                              </w:rPr>
                              <w:t>newlisttext,newlisttext,</w:t>
                            </w:r>
                            <w:r w:rsidRPr="00C24404">
                              <w:rPr>
                                <w:rFonts w:ascii="Consolas" w:hAnsi="Consolas" w:cs="Consolas"/>
                                <w:color w:val="0000FF"/>
                                <w:sz w:val="16"/>
                                <w:szCs w:val="16"/>
                                <w:highlight w:val="white"/>
                                <w:lang w:val="en-GB"/>
                              </w:rPr>
                              <w:t>false</w:t>
                            </w:r>
                            <w:r w:rsidRPr="00C24404">
                              <w:rPr>
                                <w:rFonts w:ascii="Consolas" w:hAnsi="Consolas" w:cs="Consolas"/>
                                <w:color w:val="000000"/>
                                <w:sz w:val="16"/>
                                <w:szCs w:val="16"/>
                                <w:highlight w:val="white"/>
                                <w:lang w:val="en-GB"/>
                              </w:rPr>
                              <w:t>,</w:t>
                            </w:r>
                            <w:r w:rsidRPr="00C24404">
                              <w:rPr>
                                <w:rFonts w:ascii="Consolas" w:hAnsi="Consolas" w:cs="Consolas"/>
                                <w:color w:val="0000FF"/>
                                <w:sz w:val="16"/>
                                <w:szCs w:val="16"/>
                                <w:highlight w:val="white"/>
                                <w:lang w:val="en-GB"/>
                              </w:rPr>
                              <w:t>true</w:t>
                            </w:r>
                            <w:proofErr w:type="spellEnd"/>
                            <w:r w:rsidRPr="00C24404">
                              <w:rPr>
                                <w:rFonts w:ascii="Consolas" w:hAnsi="Consolas" w:cs="Consolas"/>
                                <w:color w:val="000000"/>
                                <w:sz w:val="16"/>
                                <w:szCs w:val="16"/>
                                <w:highlight w:val="white"/>
                                <w:lang w:val="en-GB"/>
                              </w:rPr>
                              <w:t>)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newlistdiv</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).hide();</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).show();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fr-FR"/>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proofErr w:type="gramStart"/>
                            <w:r w:rsidRPr="00C24404">
                              <w:rPr>
                                <w:rFonts w:ascii="Consolas" w:hAnsi="Consolas" w:cs="Consolas"/>
                                <w:color w:val="A31515"/>
                                <w:sz w:val="16"/>
                                <w:szCs w:val="16"/>
                                <w:highlight w:val="white"/>
                                <w:lang w:val="fr-FR"/>
                              </w:rPr>
                              <w:t>'.</w:t>
                            </w:r>
                            <w:proofErr w:type="spellStart"/>
                            <w:r w:rsidRPr="00C24404">
                              <w:rPr>
                                <w:rFonts w:ascii="Consolas" w:hAnsi="Consolas" w:cs="Consolas"/>
                                <w:color w:val="A31515"/>
                                <w:sz w:val="16"/>
                                <w:szCs w:val="16"/>
                                <w:highlight w:val="white"/>
                                <w:lang w:val="fr-FR"/>
                              </w:rPr>
                              <w:t>shoplistselect</w:t>
                            </w:r>
                            <w:proofErr w:type="spellEnd"/>
                            <w:proofErr w:type="gramEnd"/>
                            <w:r w:rsidRPr="00C24404">
                              <w:rPr>
                                <w:rFonts w:ascii="Consolas" w:hAnsi="Consolas" w:cs="Consolas"/>
                                <w:color w:val="A31515"/>
                                <w:sz w:val="16"/>
                                <w:szCs w:val="16"/>
                                <w:highlight w:val="white"/>
                                <w:lang w:val="fr-FR"/>
                              </w:rPr>
                              <w:t>'</w:t>
                            </w:r>
                            <w:r w:rsidRPr="00C24404">
                              <w:rPr>
                                <w:rFonts w:ascii="Consolas" w:hAnsi="Consolas" w:cs="Consolas"/>
                                <w:color w:val="000000"/>
                                <w:sz w:val="16"/>
                                <w:szCs w:val="16"/>
                                <w:highlight w:val="white"/>
                                <w:lang w:val="fr-FR"/>
                              </w:rPr>
                              <w:t>).show();</w:t>
                            </w:r>
                          </w:p>
                          <w:p w:rsidR="009A77B3" w:rsidRPr="00C24404" w:rsidRDefault="009A77B3" w:rsidP="00C24404">
                            <w:pPr>
                              <w:rPr>
                                <w:sz w:val="16"/>
                                <w:szCs w:val="16"/>
                              </w:rPr>
                            </w:pPr>
                            <w:r w:rsidRPr="00C24404">
                              <w:rPr>
                                <w:rFonts w:ascii="Consolas" w:hAnsi="Consolas" w:cs="Consolas"/>
                                <w:color w:val="000000"/>
                                <w:sz w:val="16"/>
                                <w:szCs w:val="16"/>
                                <w:highlight w:val="white"/>
                                <w:lang w:val="fr-FR"/>
                              </w:rPr>
                              <w:t xml:space="preserve">        });</w:t>
                            </w:r>
                            <w:bookmarkEnd w:id="36"/>
                            <w:bookmarkEnd w:id="37"/>
                            <w:bookmarkEnd w:id="38"/>
                            <w:bookmarkEnd w:id="39"/>
                            <w:bookmarkEnd w:id="4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4.55pt;margin-top:226.5pt;width:465.75pt;height:323.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">
                <v:textbox>
                  <w:txbxContent>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bookmarkStart w:id="41" w:name="OLE_LINK12"/>
                      <w:bookmarkStart w:id="42" w:name="OLE_LINK13"/>
                      <w:bookmarkStart w:id="43" w:name="OLE_LINK14"/>
                      <w:bookmarkStart w:id="44" w:name="_Hlk502324796"/>
                      <w:bookmarkStart w:id="45" w:name="_Hlk502324797"/>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"change"</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).change(</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if</w:t>
                      </w: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this</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proofErr w:type="gramEnd"/>
                      <w:r w:rsidRPr="00C24404">
                        <w:rPr>
                          <w:rFonts w:ascii="Consolas" w:hAnsi="Consolas" w:cs="Consolas"/>
                          <w:color w:val="000000"/>
                          <w:sz w:val="16"/>
                          <w:szCs w:val="16"/>
                          <w:highlight w:val="white"/>
                          <w:lang w:val="en-GB"/>
                        </w:rPr>
                        <w:t xml:space="preserve">() == </w:t>
                      </w:r>
                      <w:r w:rsidRPr="00C24404">
                        <w:rPr>
                          <w:rFonts w:ascii="Consolas" w:hAnsi="Consolas" w:cs="Consolas"/>
                          <w:color w:val="A31515"/>
                          <w:sz w:val="16"/>
                          <w:szCs w:val="16"/>
                          <w:highlight w:val="white"/>
                          <w:lang w:val="en-GB"/>
                        </w:rPr>
                        <w:t>'-1'</w:t>
                      </w:r>
                      <w:r w:rsidRPr="00C24404">
                        <w:rPr>
                          <w:rFonts w:ascii="Consolas" w:hAnsi="Consolas" w:cs="Consolas"/>
                          <w:color w:val="000000"/>
                          <w:sz w:val="16"/>
                          <w:szCs w:val="16"/>
                          <w:highlight w:val="white"/>
                          <w:lang w:val="en-GB"/>
                        </w:rPr>
                        <w:t>)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newlistdiv</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).show();</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).hide();</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).hide();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 </w:t>
                      </w:r>
                      <w:r w:rsidRPr="00C24404">
                        <w:rPr>
                          <w:rFonts w:ascii="Consolas" w:hAnsi="Consolas" w:cs="Consolas"/>
                          <w:color w:val="0000FF"/>
                          <w:sz w:val="16"/>
                          <w:szCs w:val="16"/>
                          <w:highlight w:val="white"/>
                          <w:lang w:val="en-GB"/>
                        </w:rPr>
                        <w:t>else</w:t>
                      </w: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shoplistname</w:t>
                      </w:r>
                      <w:proofErr w:type="spellEnd"/>
                      <w:r w:rsidRPr="00C24404">
                        <w:rPr>
                          <w:rFonts w:ascii="Consolas" w:hAnsi="Consolas" w:cs="Consolas"/>
                          <w:color w:val="A31515"/>
                          <w:sz w:val="16"/>
                          <w:szCs w:val="16"/>
                          <w:highlight w:val="white"/>
                          <w:lang w:val="en-GB"/>
                        </w:rPr>
                        <w:t>'</w:t>
                      </w:r>
                      <w:proofErr w:type="gramStart"/>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proofErr w:type="gramEnd"/>
                      <w:r w:rsidRPr="00C24404">
                        <w:rPr>
                          <w:rFonts w:ascii="Consolas" w:hAnsi="Consolas" w:cs="Consolas"/>
                          <w:color w:val="000000"/>
                          <w:sz w:val="16"/>
                          <w:szCs w:val="16"/>
                          <w:highlight w:val="white"/>
                          <w:lang w:val="en-GB"/>
                        </w:rPr>
                        <w:t>($(</w:t>
                      </w:r>
                      <w:r w:rsidRPr="00C24404">
                        <w:rPr>
                          <w:rFonts w:ascii="Consolas" w:hAnsi="Consolas" w:cs="Consolas"/>
                          <w:color w:val="0000FF"/>
                          <w:sz w:val="16"/>
                          <w:szCs w:val="16"/>
                          <w:highlight w:val="white"/>
                          <w:lang w:val="en-GB"/>
                        </w:rPr>
                        <w:t>this</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newlistdiv</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).hide();</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).show();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).show();</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cancelnewlist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cancelnewlist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newlistdiv</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).hide();</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).show();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).show();</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&gt;</w:t>
                      </w:r>
                      <w:proofErr w:type="spellStart"/>
                      <w:r w:rsidRPr="00C24404">
                        <w:rPr>
                          <w:rFonts w:ascii="Consolas" w:hAnsi="Consolas" w:cs="Consolas"/>
                          <w:color w:val="A31515"/>
                          <w:sz w:val="16"/>
                          <w:szCs w:val="16"/>
                          <w:highlight w:val="white"/>
                          <w:lang w:val="en-GB"/>
                        </w:rPr>
                        <w:t>option:eq</w:t>
                      </w:r>
                      <w:proofErr w:type="spellEnd"/>
                      <w:r w:rsidRPr="00C24404">
                        <w:rPr>
                          <w:rFonts w:ascii="Consolas" w:hAnsi="Consolas" w:cs="Consolas"/>
                          <w:color w:val="A31515"/>
                          <w:sz w:val="16"/>
                          <w:szCs w:val="16"/>
                          <w:highlight w:val="white"/>
                          <w:lang w:val="en-GB"/>
                        </w:rPr>
                        <w:t>(0)'</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attr</w:t>
                      </w:r>
                      <w:proofErr w:type="spellEnd"/>
                      <w:r w:rsidRPr="00C24404">
                        <w:rPr>
                          <w:rFonts w:ascii="Consolas" w:hAnsi="Consolas" w:cs="Consolas"/>
                          <w:color w:val="000000"/>
                          <w:sz w:val="16"/>
                          <w:szCs w:val="16"/>
                          <w:highlight w:val="white"/>
                          <w:lang w:val="en-GB"/>
                        </w:rPr>
                        <w:t>(</w:t>
                      </w:r>
                      <w:r w:rsidRPr="00C24404">
                        <w:rPr>
                          <w:rFonts w:ascii="Consolas" w:hAnsi="Consolas" w:cs="Consolas"/>
                          <w:color w:val="A31515"/>
                          <w:sz w:val="16"/>
                          <w:szCs w:val="16"/>
                          <w:highlight w:val="white"/>
                          <w:lang w:val="en-GB"/>
                        </w:rPr>
                        <w:t>'selected'</w:t>
                      </w:r>
                      <w:r w:rsidRPr="00C24404">
                        <w:rPr>
                          <w:rFonts w:ascii="Consolas" w:hAnsi="Consolas" w:cs="Consolas"/>
                          <w:color w:val="000000"/>
                          <w:sz w:val="16"/>
                          <w:szCs w:val="16"/>
                          <w:highlight w:val="white"/>
                          <w:lang w:val="en-GB"/>
                        </w:rPr>
                        <w:t xml:space="preserve">, </w:t>
                      </w:r>
                      <w:r w:rsidRPr="00C24404">
                        <w:rPr>
                          <w:rFonts w:ascii="Consolas" w:hAnsi="Consolas" w:cs="Consolas"/>
                          <w:color w:val="0000FF"/>
                          <w:sz w:val="16"/>
                          <w:szCs w:val="16"/>
                          <w:highlight w:val="white"/>
                          <w:lang w:val="en-GB"/>
                        </w:rPr>
                        <w:t>true</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addnewlist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).unbind(</w:t>
                      </w:r>
                      <w:r w:rsidRPr="00C24404">
                        <w:rPr>
                          <w:rFonts w:ascii="Consolas" w:hAnsi="Consolas" w:cs="Consolas"/>
                          <w:color w:val="A31515"/>
                          <w:sz w:val="16"/>
                          <w:szCs w:val="16"/>
                          <w:highlight w:val="white"/>
                          <w:lang w:val="en-GB"/>
                        </w:rPr>
                        <w:t>"click"</w:t>
                      </w:r>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addnewlist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).click(</w:t>
                      </w:r>
                      <w:r w:rsidRPr="00C24404">
                        <w:rPr>
                          <w:rFonts w:ascii="Consolas" w:hAnsi="Consolas" w:cs="Consolas"/>
                          <w:color w:val="0000FF"/>
                          <w:sz w:val="16"/>
                          <w:szCs w:val="16"/>
                          <w:highlight w:val="white"/>
                          <w:lang w:val="en-GB"/>
                        </w:rPr>
                        <w:t>function</w:t>
                      </w:r>
                      <w:r w:rsidRPr="00C24404">
                        <w:rPr>
                          <w:rFonts w:ascii="Consolas" w:hAnsi="Consolas" w:cs="Consolas"/>
                          <w:color w:val="000000"/>
                          <w:sz w:val="16"/>
                          <w:szCs w:val="16"/>
                          <w:highlight w:val="white"/>
                          <w:lang w:val="en-GB"/>
                        </w:rPr>
                        <w:t xml:space="preserve"> ()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spellStart"/>
                      <w:r w:rsidRPr="00C24404">
                        <w:rPr>
                          <w:rFonts w:ascii="Consolas" w:hAnsi="Consolas" w:cs="Consolas"/>
                          <w:color w:val="0000FF"/>
                          <w:sz w:val="16"/>
                          <w:szCs w:val="16"/>
                          <w:highlight w:val="white"/>
                          <w:lang w:val="en-GB"/>
                        </w:rPr>
                        <w:t>var</w:t>
                      </w:r>
                      <w:proofErr w:type="spellEnd"/>
                      <w:r w:rsidRPr="00C24404">
                        <w:rPr>
                          <w:rFonts w:ascii="Consolas" w:hAnsi="Consolas" w:cs="Consolas"/>
                          <w:color w:val="000000"/>
                          <w:sz w:val="16"/>
                          <w:szCs w:val="16"/>
                          <w:highlight w:val="white"/>
                          <w:lang w:val="en-GB"/>
                        </w:rPr>
                        <w:t xml:space="preserve"> </w:t>
                      </w:r>
                      <w:proofErr w:type="spellStart"/>
                      <w:r w:rsidRPr="00C24404">
                        <w:rPr>
                          <w:rFonts w:ascii="Consolas" w:hAnsi="Consolas" w:cs="Consolas"/>
                          <w:color w:val="000000"/>
                          <w:sz w:val="16"/>
                          <w:szCs w:val="16"/>
                          <w:highlight w:val="white"/>
                          <w:lang w:val="en-GB"/>
                        </w:rPr>
                        <w:t>newlisttext</w:t>
                      </w:r>
                      <w:proofErr w:type="spellEnd"/>
                      <w:r w:rsidRPr="00C24404">
                        <w:rPr>
                          <w:rFonts w:ascii="Consolas" w:hAnsi="Consolas" w:cs="Consolas"/>
                          <w:color w:val="000000"/>
                          <w:sz w:val="16"/>
                          <w:szCs w:val="16"/>
                          <w:highlight w:val="white"/>
                          <w:lang w:val="en-GB"/>
                        </w:rPr>
                        <w:t xml:space="preserve"> =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newlisttext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w:t>
                      </w:r>
                      <w:proofErr w:type="spellStart"/>
                      <w:r w:rsidRPr="00C24404">
                        <w:rPr>
                          <w:rFonts w:ascii="Consolas" w:hAnsi="Consolas" w:cs="Consolas"/>
                          <w:color w:val="000000"/>
                          <w:sz w:val="16"/>
                          <w:szCs w:val="16"/>
                          <w:highlight w:val="white"/>
                          <w:lang w:val="en-GB"/>
                        </w:rPr>
                        <w:t>val</w:t>
                      </w:r>
                      <w:proofErr w:type="spellEnd"/>
                      <w:r w:rsidRPr="00C24404">
                        <w:rPr>
                          <w:rFonts w:ascii="Consolas" w:hAnsi="Consolas" w:cs="Consolas"/>
                          <w:color w:val="000000"/>
                          <w:sz w:val="16"/>
                          <w:szCs w:val="16"/>
                          <w:highlight w:val="white"/>
                          <w:lang w:val="en-GB"/>
                        </w:rPr>
                        <w: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8000"/>
                          <w:sz w:val="16"/>
                          <w:szCs w:val="16"/>
                          <w:highlight w:val="white"/>
                          <w:lang w:val="en-GB"/>
                        </w:rPr>
                        <w:t>//$(</w:t>
                      </w:r>
                      <w:proofErr w:type="gramStart"/>
                      <w:r w:rsidRPr="00C24404">
                        <w:rPr>
                          <w:rFonts w:ascii="Consolas" w:hAnsi="Consolas" w:cs="Consolas"/>
                          <w:color w:val="008000"/>
                          <w:sz w:val="16"/>
                          <w:szCs w:val="16"/>
                          <w:highlight w:val="white"/>
                          <w:lang w:val="en-GB"/>
                        </w:rPr>
                        <w:t>'.</w:t>
                      </w:r>
                      <w:proofErr w:type="spellStart"/>
                      <w:r w:rsidRPr="00C24404">
                        <w:rPr>
                          <w:rFonts w:ascii="Consolas" w:hAnsi="Consolas" w:cs="Consolas"/>
                          <w:color w:val="008000"/>
                          <w:sz w:val="16"/>
                          <w:szCs w:val="16"/>
                          <w:highlight w:val="white"/>
                          <w:lang w:val="en-GB"/>
                        </w:rPr>
                        <w:t>shoplistselect</w:t>
                      </w:r>
                      <w:proofErr w:type="spellEnd"/>
                      <w:proofErr w:type="gramEnd"/>
                      <w:r w:rsidRPr="00C24404">
                        <w:rPr>
                          <w:rFonts w:ascii="Consolas" w:hAnsi="Consolas" w:cs="Consolas"/>
                          <w:color w:val="008000"/>
                          <w:sz w:val="16"/>
                          <w:szCs w:val="16"/>
                          <w:highlight w:val="white"/>
                          <w:lang w:val="en-GB"/>
                        </w:rPr>
                        <w:t xml:space="preserve">').append('&lt;option value="' + </w:t>
                      </w:r>
                      <w:proofErr w:type="spellStart"/>
                      <w:r w:rsidRPr="00C24404">
                        <w:rPr>
                          <w:rFonts w:ascii="Consolas" w:hAnsi="Consolas" w:cs="Consolas"/>
                          <w:color w:val="008000"/>
                          <w:sz w:val="16"/>
                          <w:szCs w:val="16"/>
                          <w:highlight w:val="white"/>
                          <w:lang w:val="en-GB"/>
                        </w:rPr>
                        <w:t>newlisttext</w:t>
                      </w:r>
                      <w:proofErr w:type="spellEnd"/>
                      <w:r w:rsidRPr="00C24404">
                        <w:rPr>
                          <w:rFonts w:ascii="Consolas" w:hAnsi="Consolas" w:cs="Consolas"/>
                          <w:color w:val="008000"/>
                          <w:sz w:val="16"/>
                          <w:szCs w:val="16"/>
                          <w:highlight w:val="white"/>
                          <w:lang w:val="en-GB"/>
                        </w:rPr>
                        <w:t xml:space="preserve"> + '" selected="selected"&gt;' + </w:t>
                      </w:r>
                      <w:proofErr w:type="spellStart"/>
                      <w:r w:rsidRPr="00C24404">
                        <w:rPr>
                          <w:rFonts w:ascii="Consolas" w:hAnsi="Consolas" w:cs="Consolas"/>
                          <w:color w:val="008000"/>
                          <w:sz w:val="16"/>
                          <w:szCs w:val="16"/>
                          <w:highlight w:val="white"/>
                          <w:lang w:val="en-GB"/>
                        </w:rPr>
                        <w:t>newlisttext</w:t>
                      </w:r>
                      <w:proofErr w:type="spellEnd"/>
                      <w:r w:rsidRPr="00C24404">
                        <w:rPr>
                          <w:rFonts w:ascii="Consolas" w:hAnsi="Consolas" w:cs="Consolas"/>
                          <w:color w:val="008000"/>
                          <w:sz w:val="16"/>
                          <w:szCs w:val="16"/>
                          <w:highlight w:val="white"/>
                          <w:lang w:val="en-GB"/>
                        </w:rPr>
                        <w:t xml:space="preserve"> + '&lt;/option&gt;');</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shoplistselect</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).append( </w:t>
                      </w:r>
                      <w:r w:rsidRPr="00C24404">
                        <w:rPr>
                          <w:rFonts w:ascii="Consolas" w:hAnsi="Consolas" w:cs="Consolas"/>
                          <w:color w:val="0000FF"/>
                          <w:sz w:val="16"/>
                          <w:szCs w:val="16"/>
                          <w:highlight w:val="white"/>
                          <w:lang w:val="en-GB"/>
                        </w:rPr>
                        <w:t>new</w:t>
                      </w:r>
                      <w:r w:rsidRPr="00C24404">
                        <w:rPr>
                          <w:rFonts w:ascii="Consolas" w:hAnsi="Consolas" w:cs="Consolas"/>
                          <w:color w:val="000000"/>
                          <w:sz w:val="16"/>
                          <w:szCs w:val="16"/>
                          <w:highlight w:val="white"/>
                          <w:lang w:val="en-GB"/>
                        </w:rPr>
                        <w:t xml:space="preserve"> Option(</w:t>
                      </w:r>
                      <w:proofErr w:type="spellStart"/>
                      <w:r w:rsidRPr="00C24404">
                        <w:rPr>
                          <w:rFonts w:ascii="Consolas" w:hAnsi="Consolas" w:cs="Consolas"/>
                          <w:color w:val="000000"/>
                          <w:sz w:val="16"/>
                          <w:szCs w:val="16"/>
                          <w:highlight w:val="white"/>
                          <w:lang w:val="en-GB"/>
                        </w:rPr>
                        <w:t>newlisttext,newlisttext,</w:t>
                      </w:r>
                      <w:r w:rsidRPr="00C24404">
                        <w:rPr>
                          <w:rFonts w:ascii="Consolas" w:hAnsi="Consolas" w:cs="Consolas"/>
                          <w:color w:val="0000FF"/>
                          <w:sz w:val="16"/>
                          <w:szCs w:val="16"/>
                          <w:highlight w:val="white"/>
                          <w:lang w:val="en-GB"/>
                        </w:rPr>
                        <w:t>false</w:t>
                      </w:r>
                      <w:r w:rsidRPr="00C24404">
                        <w:rPr>
                          <w:rFonts w:ascii="Consolas" w:hAnsi="Consolas" w:cs="Consolas"/>
                          <w:color w:val="000000"/>
                          <w:sz w:val="16"/>
                          <w:szCs w:val="16"/>
                          <w:highlight w:val="white"/>
                          <w:lang w:val="en-GB"/>
                        </w:rPr>
                        <w:t>,</w:t>
                      </w:r>
                      <w:r w:rsidRPr="00C24404">
                        <w:rPr>
                          <w:rFonts w:ascii="Consolas" w:hAnsi="Consolas" w:cs="Consolas"/>
                          <w:color w:val="0000FF"/>
                          <w:sz w:val="16"/>
                          <w:szCs w:val="16"/>
                          <w:highlight w:val="white"/>
                          <w:lang w:val="en-GB"/>
                        </w:rPr>
                        <w:t>true</w:t>
                      </w:r>
                      <w:proofErr w:type="spellEnd"/>
                      <w:r w:rsidRPr="00C24404">
                        <w:rPr>
                          <w:rFonts w:ascii="Consolas" w:hAnsi="Consolas" w:cs="Consolas"/>
                          <w:color w:val="000000"/>
                          <w:sz w:val="16"/>
                          <w:szCs w:val="16"/>
                          <w:highlight w:val="white"/>
                          <w:lang w:val="en-GB"/>
                        </w:rPr>
                        <w:t>)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newlistdiv</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).hide();</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C24404">
                        <w:rPr>
                          <w:rFonts w:ascii="Consolas" w:hAnsi="Consolas" w:cs="Consolas"/>
                          <w:color w:val="000000"/>
                          <w:sz w:val="16"/>
                          <w:szCs w:val="16"/>
                          <w:highlight w:val="white"/>
                          <w:lang w:val="en-GB"/>
                        </w:rPr>
                        <w:t xml:space="preserve">            $(</w:t>
                      </w:r>
                      <w:proofErr w:type="gramStart"/>
                      <w:r w:rsidRPr="00C24404">
                        <w:rPr>
                          <w:rFonts w:ascii="Consolas" w:hAnsi="Consolas" w:cs="Consolas"/>
                          <w:color w:val="A31515"/>
                          <w:sz w:val="16"/>
                          <w:szCs w:val="16"/>
                          <w:highlight w:val="white"/>
                          <w:lang w:val="en-GB"/>
                        </w:rPr>
                        <w:t>'.</w:t>
                      </w:r>
                      <w:proofErr w:type="spellStart"/>
                      <w:r w:rsidRPr="00C24404">
                        <w:rPr>
                          <w:rFonts w:ascii="Consolas" w:hAnsi="Consolas" w:cs="Consolas"/>
                          <w:color w:val="A31515"/>
                          <w:sz w:val="16"/>
                          <w:szCs w:val="16"/>
                          <w:highlight w:val="white"/>
                          <w:lang w:val="en-GB"/>
                        </w:rPr>
                        <w:t>wishlistadd</w:t>
                      </w:r>
                      <w:proofErr w:type="spellEnd"/>
                      <w:proofErr w:type="gramEnd"/>
                      <w:r w:rsidRPr="00C24404">
                        <w:rPr>
                          <w:rFonts w:ascii="Consolas" w:hAnsi="Consolas" w:cs="Consolas"/>
                          <w:color w:val="A31515"/>
                          <w:sz w:val="16"/>
                          <w:szCs w:val="16"/>
                          <w:highlight w:val="white"/>
                          <w:lang w:val="en-GB"/>
                        </w:rPr>
                        <w:t>'</w:t>
                      </w:r>
                      <w:r w:rsidRPr="00C24404">
                        <w:rPr>
                          <w:rFonts w:ascii="Consolas" w:hAnsi="Consolas" w:cs="Consolas"/>
                          <w:color w:val="000000"/>
                          <w:sz w:val="16"/>
                          <w:szCs w:val="16"/>
                          <w:highlight w:val="white"/>
                          <w:lang w:val="en-GB"/>
                        </w:rPr>
                        <w:t xml:space="preserve">).show();                </w:t>
                      </w:r>
                    </w:p>
                    <w:p w:rsidR="009A77B3" w:rsidRPr="00C24404"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fr-FR"/>
                        </w:rPr>
                      </w:pPr>
                      <w:r w:rsidRPr="00C24404">
                        <w:rPr>
                          <w:rFonts w:ascii="Consolas" w:hAnsi="Consolas" w:cs="Consolas"/>
                          <w:color w:val="000000"/>
                          <w:sz w:val="16"/>
                          <w:szCs w:val="16"/>
                          <w:highlight w:val="white"/>
                          <w:lang w:val="en-GB"/>
                        </w:rPr>
                        <w:t xml:space="preserve">            </w:t>
                      </w:r>
                      <w:r w:rsidRPr="00C24404">
                        <w:rPr>
                          <w:rFonts w:ascii="Consolas" w:hAnsi="Consolas" w:cs="Consolas"/>
                          <w:color w:val="000000"/>
                          <w:sz w:val="16"/>
                          <w:szCs w:val="16"/>
                          <w:highlight w:val="white"/>
                          <w:lang w:val="fr-FR"/>
                        </w:rPr>
                        <w:t>$(</w:t>
                      </w:r>
                      <w:proofErr w:type="gramStart"/>
                      <w:r w:rsidRPr="00C24404">
                        <w:rPr>
                          <w:rFonts w:ascii="Consolas" w:hAnsi="Consolas" w:cs="Consolas"/>
                          <w:color w:val="A31515"/>
                          <w:sz w:val="16"/>
                          <w:szCs w:val="16"/>
                          <w:highlight w:val="white"/>
                          <w:lang w:val="fr-FR"/>
                        </w:rPr>
                        <w:t>'.</w:t>
                      </w:r>
                      <w:proofErr w:type="spellStart"/>
                      <w:r w:rsidRPr="00C24404">
                        <w:rPr>
                          <w:rFonts w:ascii="Consolas" w:hAnsi="Consolas" w:cs="Consolas"/>
                          <w:color w:val="A31515"/>
                          <w:sz w:val="16"/>
                          <w:szCs w:val="16"/>
                          <w:highlight w:val="white"/>
                          <w:lang w:val="fr-FR"/>
                        </w:rPr>
                        <w:t>shoplistselect</w:t>
                      </w:r>
                      <w:proofErr w:type="spellEnd"/>
                      <w:proofErr w:type="gramEnd"/>
                      <w:r w:rsidRPr="00C24404">
                        <w:rPr>
                          <w:rFonts w:ascii="Consolas" w:hAnsi="Consolas" w:cs="Consolas"/>
                          <w:color w:val="A31515"/>
                          <w:sz w:val="16"/>
                          <w:szCs w:val="16"/>
                          <w:highlight w:val="white"/>
                          <w:lang w:val="fr-FR"/>
                        </w:rPr>
                        <w:t>'</w:t>
                      </w:r>
                      <w:r w:rsidRPr="00C24404">
                        <w:rPr>
                          <w:rFonts w:ascii="Consolas" w:hAnsi="Consolas" w:cs="Consolas"/>
                          <w:color w:val="000000"/>
                          <w:sz w:val="16"/>
                          <w:szCs w:val="16"/>
                          <w:highlight w:val="white"/>
                          <w:lang w:val="fr-FR"/>
                        </w:rPr>
                        <w:t>).show();</w:t>
                      </w:r>
                    </w:p>
                    <w:p w:rsidR="009A77B3" w:rsidRPr="00C24404" w:rsidRDefault="009A77B3" w:rsidP="00C24404">
                      <w:pPr>
                        <w:rPr>
                          <w:sz w:val="16"/>
                          <w:szCs w:val="16"/>
                        </w:rPr>
                      </w:pPr>
                      <w:r w:rsidRPr="00C24404">
                        <w:rPr>
                          <w:rFonts w:ascii="Consolas" w:hAnsi="Consolas" w:cs="Consolas"/>
                          <w:color w:val="000000"/>
                          <w:sz w:val="16"/>
                          <w:szCs w:val="16"/>
                          <w:highlight w:val="white"/>
                          <w:lang w:val="fr-FR"/>
                        </w:rPr>
                        <w:t xml:space="preserve">        });</w:t>
                      </w:r>
                      <w:bookmarkEnd w:id="41"/>
                      <w:bookmarkEnd w:id="42"/>
                      <w:bookmarkEnd w:id="43"/>
                      <w:bookmarkEnd w:id="44"/>
                      <w:bookmarkEnd w:id="45"/>
                    </w:p>
                  </w:txbxContent>
                </v:textbox>
                <w10:wrap type="square" anchorx="margin"/>
              </v:shape>
            </w:pict>
          </mc:Fallback>
        </mc:AlternateContent>
      </w:r>
      <w:r>
        <w:t>Include the button events for the list actions</w:t>
      </w:r>
    </w:p>
    <w:p w:rsidR="00C24404" w:rsidRDefault="00C24404">
      <w:r>
        <w:br w:type="page"/>
      </w:r>
    </w:p>
    <w:p w:rsidR="00FD0E03" w:rsidRPr="00FD0E03" w:rsidRDefault="00C24404" w:rsidP="00FD0E03">
      <w:pPr>
        <w:rPr>
          <w:i/>
        </w:rPr>
      </w:pPr>
      <w:r>
        <w:rPr>
          <w:noProof/>
        </w:rPr>
        <w:lastRenderedPageBreak/>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495300</wp:posOffset>
                </wp:positionV>
                <wp:extent cx="5915025" cy="1404620"/>
                <wp:effectExtent l="0" t="0" r="28575"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9A77B3" w:rsidRPr="00B8294B"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function</w:t>
                            </w:r>
                            <w:r w:rsidRPr="00B8294B">
                              <w:rPr>
                                <w:rFonts w:ascii="Consolas" w:hAnsi="Consolas" w:cs="Consolas"/>
                                <w:color w:val="000000"/>
                                <w:sz w:val="16"/>
                                <w:szCs w:val="16"/>
                                <w:highlight w:val="white"/>
                                <w:lang w:val="en-GB"/>
                              </w:rPr>
                              <w:t xml:space="preserve"> </w:t>
                            </w:r>
                            <w:proofErr w:type="spellStart"/>
                            <w:proofErr w:type="gramStart"/>
                            <w:r w:rsidRPr="00B8294B">
                              <w:rPr>
                                <w:rFonts w:ascii="Consolas" w:hAnsi="Consolas" w:cs="Consolas"/>
                                <w:color w:val="000000"/>
                                <w:sz w:val="16"/>
                                <w:szCs w:val="16"/>
                                <w:highlight w:val="white"/>
                                <w:lang w:val="en-GB"/>
                              </w:rPr>
                              <w:t>loadItemListPopup</w:t>
                            </w:r>
                            <w:proofErr w:type="spellEnd"/>
                            <w:r w:rsidRPr="00B8294B">
                              <w:rPr>
                                <w:rFonts w:ascii="Consolas" w:hAnsi="Consolas" w:cs="Consolas"/>
                                <w:color w:val="000000"/>
                                <w:sz w:val="16"/>
                                <w:szCs w:val="16"/>
                                <w:highlight w:val="white"/>
                                <w:lang w:val="en-GB"/>
                              </w:rPr>
                              <w:t>(</w:t>
                            </w:r>
                            <w:proofErr w:type="gramEnd"/>
                            <w:r w:rsidRPr="00B8294B">
                              <w:rPr>
                                <w:rFonts w:ascii="Consolas" w:hAnsi="Consolas" w:cs="Consolas"/>
                                <w:color w:val="000000"/>
                                <w:sz w:val="16"/>
                                <w:szCs w:val="16"/>
                                <w:highlight w:val="white"/>
                                <w:lang w:val="en-GB"/>
                              </w:rPr>
                              <w:t>) {</w:t>
                            </w:r>
                          </w:p>
                          <w:p w:rsidR="009A77B3" w:rsidRPr="00B8294B"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bookmarkStart w:id="46" w:name="OLE_LINK15"/>
                            <w:r w:rsidRPr="00B8294B">
                              <w:rPr>
                                <w:rFonts w:ascii="Consolas" w:hAnsi="Consolas" w:cs="Consolas"/>
                                <w:color w:val="000000"/>
                                <w:sz w:val="16"/>
                                <w:szCs w:val="16"/>
                                <w:highlight w:val="white"/>
                                <w:lang w:val="en-GB"/>
                              </w:rPr>
                              <w:t xml:space="preserve">        $(</w:t>
                            </w:r>
                            <w:proofErr w:type="gramStart"/>
                            <w:r w:rsidRPr="00B8294B">
                              <w:rPr>
                                <w:rFonts w:ascii="Consolas" w:hAnsi="Consolas" w:cs="Consolas"/>
                                <w:color w:val="A31515"/>
                                <w:sz w:val="16"/>
                                <w:szCs w:val="16"/>
                                <w:highlight w:val="white"/>
                                <w:lang w:val="en-GB"/>
                              </w:rPr>
                              <w:t>'.processing</w:t>
                            </w:r>
                            <w:proofErr w:type="gramEnd"/>
                            <w:r w:rsidRPr="00B8294B">
                              <w:rPr>
                                <w:rFonts w:ascii="Consolas" w:hAnsi="Consolas" w:cs="Consolas"/>
                                <w:color w:val="A31515"/>
                                <w:sz w:val="16"/>
                                <w:szCs w:val="16"/>
                                <w:highlight w:val="white"/>
                                <w:lang w:val="en-GB"/>
                              </w:rPr>
                              <w:t>'</w:t>
                            </w:r>
                            <w:r w:rsidRPr="00B8294B">
                              <w:rPr>
                                <w:rFonts w:ascii="Consolas" w:hAnsi="Consolas" w:cs="Consolas"/>
                                <w:color w:val="000000"/>
                                <w:sz w:val="16"/>
                                <w:szCs w:val="16"/>
                                <w:highlight w:val="white"/>
                                <w:lang w:val="en-GB"/>
                              </w:rPr>
                              <w:t>).show();</w:t>
                            </w:r>
                          </w:p>
                          <w:p w:rsidR="009A77B3" w:rsidRPr="00B8294B"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proofErr w:type="spellStart"/>
                            <w:proofErr w:type="gramStart"/>
                            <w:r w:rsidRPr="00B8294B">
                              <w:rPr>
                                <w:rFonts w:ascii="Consolas" w:hAnsi="Consolas" w:cs="Consolas"/>
                                <w:color w:val="000000"/>
                                <w:sz w:val="16"/>
                                <w:szCs w:val="16"/>
                                <w:highlight w:val="white"/>
                                <w:lang w:val="en-GB"/>
                              </w:rPr>
                              <w:t>nbxget</w:t>
                            </w:r>
                            <w:proofErr w:type="spellEnd"/>
                            <w:r w:rsidRPr="00B8294B">
                              <w:rPr>
                                <w:rFonts w:ascii="Consolas" w:hAnsi="Consolas" w:cs="Consolas"/>
                                <w:color w:val="000000"/>
                                <w:sz w:val="16"/>
                                <w:szCs w:val="16"/>
                                <w:highlight w:val="white"/>
                                <w:lang w:val="en-GB"/>
                              </w:rPr>
                              <w:t>(</w:t>
                            </w:r>
                            <w:proofErr w:type="gramEnd"/>
                            <w:r w:rsidRPr="00B8294B">
                              <w:rPr>
                                <w:rFonts w:ascii="Consolas" w:hAnsi="Consolas" w:cs="Consolas"/>
                                <w:color w:val="A31515"/>
                                <w:sz w:val="16"/>
                                <w:szCs w:val="16"/>
                                <w:highlight w:val="white"/>
                                <w:lang w:val="en-GB"/>
                              </w:rPr>
                              <w:t>'</w:t>
                            </w:r>
                            <w:proofErr w:type="spellStart"/>
                            <w:r w:rsidRPr="00B8294B">
                              <w:rPr>
                                <w:rFonts w:ascii="Consolas" w:hAnsi="Consolas" w:cs="Consolas"/>
                                <w:color w:val="A31515"/>
                                <w:sz w:val="16"/>
                                <w:szCs w:val="16"/>
                                <w:highlight w:val="white"/>
                                <w:lang w:val="en-GB"/>
                              </w:rPr>
                              <w:t>itemlist_getpopup</w:t>
                            </w:r>
                            <w:proofErr w:type="spellEnd"/>
                            <w:r w:rsidRPr="00B8294B">
                              <w:rPr>
                                <w:rFonts w:ascii="Consolas" w:hAnsi="Consolas" w:cs="Consolas"/>
                                <w:color w:val="A31515"/>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A31515"/>
                                <w:sz w:val="16"/>
                                <w:szCs w:val="16"/>
                                <w:highlight w:val="white"/>
                                <w:lang w:val="en-GB"/>
                              </w:rPr>
                              <w:t>'#</w:t>
                            </w:r>
                            <w:proofErr w:type="spellStart"/>
                            <w:r w:rsidRPr="00B8294B">
                              <w:rPr>
                                <w:rFonts w:ascii="Consolas" w:hAnsi="Consolas" w:cs="Consolas"/>
                                <w:color w:val="A31515"/>
                                <w:sz w:val="16"/>
                                <w:szCs w:val="16"/>
                                <w:highlight w:val="white"/>
                                <w:lang w:val="en-GB"/>
                              </w:rPr>
                              <w:t>nbs_productajaxview</w:t>
                            </w:r>
                            <w:proofErr w:type="spellEnd"/>
                            <w:r w:rsidRPr="00B8294B">
                              <w:rPr>
                                <w:rFonts w:ascii="Consolas" w:hAnsi="Consolas" w:cs="Consolas"/>
                                <w:color w:val="A31515"/>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A31515"/>
                                <w:sz w:val="16"/>
                                <w:szCs w:val="16"/>
                                <w:highlight w:val="white"/>
                                <w:lang w:val="en-GB"/>
                              </w:rPr>
                              <w:t>'#</w:t>
                            </w:r>
                            <w:proofErr w:type="spellStart"/>
                            <w:r w:rsidRPr="00B8294B">
                              <w:rPr>
                                <w:rFonts w:ascii="Consolas" w:hAnsi="Consolas" w:cs="Consolas"/>
                                <w:color w:val="A31515"/>
                                <w:sz w:val="16"/>
                                <w:szCs w:val="16"/>
                                <w:highlight w:val="white"/>
                                <w:lang w:val="en-GB"/>
                              </w:rPr>
                              <w:t>shoppinglistpopup</w:t>
                            </w:r>
                            <w:proofErr w:type="spellEnd"/>
                            <w:r w:rsidRPr="00B8294B">
                              <w:rPr>
                                <w:rFonts w:ascii="Consolas" w:hAnsi="Consolas" w:cs="Consolas"/>
                                <w:color w:val="A31515"/>
                                <w:sz w:val="16"/>
                                <w:szCs w:val="16"/>
                                <w:highlight w:val="white"/>
                                <w:lang w:val="en-GB"/>
                              </w:rPr>
                              <w:t>'</w:t>
                            </w:r>
                            <w:r w:rsidRPr="00B8294B">
                              <w:rPr>
                                <w:rFonts w:ascii="Consolas" w:hAnsi="Consolas" w:cs="Consolas"/>
                                <w:color w:val="000000"/>
                                <w:sz w:val="16"/>
                                <w:szCs w:val="16"/>
                                <w:highlight w:val="white"/>
                                <w:lang w:val="en-GB"/>
                              </w:rPr>
                              <w:t>);</w:t>
                            </w:r>
                          </w:p>
                          <w:bookmarkEnd w:id="46"/>
                          <w:p w:rsidR="009A77B3" w:rsidRPr="00B8294B"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fr-FR"/>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00"/>
                                <w:sz w:val="16"/>
                                <w:szCs w:val="16"/>
                                <w:highlight w:val="white"/>
                                <w:lang w:val="fr-F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414.55pt;margin-top:39pt;width:465.7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">
                <v:textbox style="mso-fit-shape-to-text:t">
                  <w:txbxContent>
                    <w:p w:rsidR="009A77B3" w:rsidRPr="00B8294B"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function</w:t>
                      </w:r>
                      <w:r w:rsidRPr="00B8294B">
                        <w:rPr>
                          <w:rFonts w:ascii="Consolas" w:hAnsi="Consolas" w:cs="Consolas"/>
                          <w:color w:val="000000"/>
                          <w:sz w:val="16"/>
                          <w:szCs w:val="16"/>
                          <w:highlight w:val="white"/>
                          <w:lang w:val="en-GB"/>
                        </w:rPr>
                        <w:t xml:space="preserve"> </w:t>
                      </w:r>
                      <w:proofErr w:type="spellStart"/>
                      <w:proofErr w:type="gramStart"/>
                      <w:r w:rsidRPr="00B8294B">
                        <w:rPr>
                          <w:rFonts w:ascii="Consolas" w:hAnsi="Consolas" w:cs="Consolas"/>
                          <w:color w:val="000000"/>
                          <w:sz w:val="16"/>
                          <w:szCs w:val="16"/>
                          <w:highlight w:val="white"/>
                          <w:lang w:val="en-GB"/>
                        </w:rPr>
                        <w:t>loadItemListPopup</w:t>
                      </w:r>
                      <w:proofErr w:type="spellEnd"/>
                      <w:r w:rsidRPr="00B8294B">
                        <w:rPr>
                          <w:rFonts w:ascii="Consolas" w:hAnsi="Consolas" w:cs="Consolas"/>
                          <w:color w:val="000000"/>
                          <w:sz w:val="16"/>
                          <w:szCs w:val="16"/>
                          <w:highlight w:val="white"/>
                          <w:lang w:val="en-GB"/>
                        </w:rPr>
                        <w:t>(</w:t>
                      </w:r>
                      <w:proofErr w:type="gramEnd"/>
                      <w:r w:rsidRPr="00B8294B">
                        <w:rPr>
                          <w:rFonts w:ascii="Consolas" w:hAnsi="Consolas" w:cs="Consolas"/>
                          <w:color w:val="000000"/>
                          <w:sz w:val="16"/>
                          <w:szCs w:val="16"/>
                          <w:highlight w:val="white"/>
                          <w:lang w:val="en-GB"/>
                        </w:rPr>
                        <w:t>) {</w:t>
                      </w:r>
                    </w:p>
                    <w:p w:rsidR="009A77B3" w:rsidRPr="00B8294B"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bookmarkStart w:id="47" w:name="OLE_LINK15"/>
                      <w:r w:rsidRPr="00B8294B">
                        <w:rPr>
                          <w:rFonts w:ascii="Consolas" w:hAnsi="Consolas" w:cs="Consolas"/>
                          <w:color w:val="000000"/>
                          <w:sz w:val="16"/>
                          <w:szCs w:val="16"/>
                          <w:highlight w:val="white"/>
                          <w:lang w:val="en-GB"/>
                        </w:rPr>
                        <w:t xml:space="preserve">        $(</w:t>
                      </w:r>
                      <w:proofErr w:type="gramStart"/>
                      <w:r w:rsidRPr="00B8294B">
                        <w:rPr>
                          <w:rFonts w:ascii="Consolas" w:hAnsi="Consolas" w:cs="Consolas"/>
                          <w:color w:val="A31515"/>
                          <w:sz w:val="16"/>
                          <w:szCs w:val="16"/>
                          <w:highlight w:val="white"/>
                          <w:lang w:val="en-GB"/>
                        </w:rPr>
                        <w:t>'.processing</w:t>
                      </w:r>
                      <w:proofErr w:type="gramEnd"/>
                      <w:r w:rsidRPr="00B8294B">
                        <w:rPr>
                          <w:rFonts w:ascii="Consolas" w:hAnsi="Consolas" w:cs="Consolas"/>
                          <w:color w:val="A31515"/>
                          <w:sz w:val="16"/>
                          <w:szCs w:val="16"/>
                          <w:highlight w:val="white"/>
                          <w:lang w:val="en-GB"/>
                        </w:rPr>
                        <w:t>'</w:t>
                      </w:r>
                      <w:r w:rsidRPr="00B8294B">
                        <w:rPr>
                          <w:rFonts w:ascii="Consolas" w:hAnsi="Consolas" w:cs="Consolas"/>
                          <w:color w:val="000000"/>
                          <w:sz w:val="16"/>
                          <w:szCs w:val="16"/>
                          <w:highlight w:val="white"/>
                          <w:lang w:val="en-GB"/>
                        </w:rPr>
                        <w:t>).show();</w:t>
                      </w:r>
                    </w:p>
                    <w:p w:rsidR="009A77B3" w:rsidRPr="00B8294B"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proofErr w:type="spellStart"/>
                      <w:proofErr w:type="gramStart"/>
                      <w:r w:rsidRPr="00B8294B">
                        <w:rPr>
                          <w:rFonts w:ascii="Consolas" w:hAnsi="Consolas" w:cs="Consolas"/>
                          <w:color w:val="000000"/>
                          <w:sz w:val="16"/>
                          <w:szCs w:val="16"/>
                          <w:highlight w:val="white"/>
                          <w:lang w:val="en-GB"/>
                        </w:rPr>
                        <w:t>nbxget</w:t>
                      </w:r>
                      <w:proofErr w:type="spellEnd"/>
                      <w:r w:rsidRPr="00B8294B">
                        <w:rPr>
                          <w:rFonts w:ascii="Consolas" w:hAnsi="Consolas" w:cs="Consolas"/>
                          <w:color w:val="000000"/>
                          <w:sz w:val="16"/>
                          <w:szCs w:val="16"/>
                          <w:highlight w:val="white"/>
                          <w:lang w:val="en-GB"/>
                        </w:rPr>
                        <w:t>(</w:t>
                      </w:r>
                      <w:proofErr w:type="gramEnd"/>
                      <w:r w:rsidRPr="00B8294B">
                        <w:rPr>
                          <w:rFonts w:ascii="Consolas" w:hAnsi="Consolas" w:cs="Consolas"/>
                          <w:color w:val="A31515"/>
                          <w:sz w:val="16"/>
                          <w:szCs w:val="16"/>
                          <w:highlight w:val="white"/>
                          <w:lang w:val="en-GB"/>
                        </w:rPr>
                        <w:t>'</w:t>
                      </w:r>
                      <w:proofErr w:type="spellStart"/>
                      <w:r w:rsidRPr="00B8294B">
                        <w:rPr>
                          <w:rFonts w:ascii="Consolas" w:hAnsi="Consolas" w:cs="Consolas"/>
                          <w:color w:val="A31515"/>
                          <w:sz w:val="16"/>
                          <w:szCs w:val="16"/>
                          <w:highlight w:val="white"/>
                          <w:lang w:val="en-GB"/>
                        </w:rPr>
                        <w:t>itemlist_getpopup</w:t>
                      </w:r>
                      <w:proofErr w:type="spellEnd"/>
                      <w:r w:rsidRPr="00B8294B">
                        <w:rPr>
                          <w:rFonts w:ascii="Consolas" w:hAnsi="Consolas" w:cs="Consolas"/>
                          <w:color w:val="A31515"/>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A31515"/>
                          <w:sz w:val="16"/>
                          <w:szCs w:val="16"/>
                          <w:highlight w:val="white"/>
                          <w:lang w:val="en-GB"/>
                        </w:rPr>
                        <w:t>'#</w:t>
                      </w:r>
                      <w:proofErr w:type="spellStart"/>
                      <w:r w:rsidRPr="00B8294B">
                        <w:rPr>
                          <w:rFonts w:ascii="Consolas" w:hAnsi="Consolas" w:cs="Consolas"/>
                          <w:color w:val="A31515"/>
                          <w:sz w:val="16"/>
                          <w:szCs w:val="16"/>
                          <w:highlight w:val="white"/>
                          <w:lang w:val="en-GB"/>
                        </w:rPr>
                        <w:t>nbs_productajaxview</w:t>
                      </w:r>
                      <w:proofErr w:type="spellEnd"/>
                      <w:r w:rsidRPr="00B8294B">
                        <w:rPr>
                          <w:rFonts w:ascii="Consolas" w:hAnsi="Consolas" w:cs="Consolas"/>
                          <w:color w:val="A31515"/>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A31515"/>
                          <w:sz w:val="16"/>
                          <w:szCs w:val="16"/>
                          <w:highlight w:val="white"/>
                          <w:lang w:val="en-GB"/>
                        </w:rPr>
                        <w:t>'#</w:t>
                      </w:r>
                      <w:proofErr w:type="spellStart"/>
                      <w:r w:rsidRPr="00B8294B">
                        <w:rPr>
                          <w:rFonts w:ascii="Consolas" w:hAnsi="Consolas" w:cs="Consolas"/>
                          <w:color w:val="A31515"/>
                          <w:sz w:val="16"/>
                          <w:szCs w:val="16"/>
                          <w:highlight w:val="white"/>
                          <w:lang w:val="en-GB"/>
                        </w:rPr>
                        <w:t>shoppinglistpopup</w:t>
                      </w:r>
                      <w:proofErr w:type="spellEnd"/>
                      <w:r w:rsidRPr="00B8294B">
                        <w:rPr>
                          <w:rFonts w:ascii="Consolas" w:hAnsi="Consolas" w:cs="Consolas"/>
                          <w:color w:val="A31515"/>
                          <w:sz w:val="16"/>
                          <w:szCs w:val="16"/>
                          <w:highlight w:val="white"/>
                          <w:lang w:val="en-GB"/>
                        </w:rPr>
                        <w:t>'</w:t>
                      </w:r>
                      <w:r w:rsidRPr="00B8294B">
                        <w:rPr>
                          <w:rFonts w:ascii="Consolas" w:hAnsi="Consolas" w:cs="Consolas"/>
                          <w:color w:val="000000"/>
                          <w:sz w:val="16"/>
                          <w:szCs w:val="16"/>
                          <w:highlight w:val="white"/>
                          <w:lang w:val="en-GB"/>
                        </w:rPr>
                        <w:t>);</w:t>
                      </w:r>
                    </w:p>
                    <w:bookmarkEnd w:id="47"/>
                    <w:p w:rsidR="009A77B3" w:rsidRPr="00B8294B" w:rsidRDefault="009A77B3" w:rsidP="00C24404">
                      <w:pPr>
                        <w:autoSpaceDE w:val="0"/>
                        <w:autoSpaceDN w:val="0"/>
                        <w:adjustRightInd w:val="0"/>
                        <w:spacing w:before="0" w:after="0" w:line="240" w:lineRule="auto"/>
                        <w:rPr>
                          <w:rFonts w:ascii="Consolas" w:hAnsi="Consolas" w:cs="Consolas"/>
                          <w:color w:val="000000"/>
                          <w:sz w:val="16"/>
                          <w:szCs w:val="16"/>
                          <w:highlight w:val="white"/>
                          <w:lang w:val="fr-FR"/>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00"/>
                          <w:sz w:val="16"/>
                          <w:szCs w:val="16"/>
                          <w:highlight w:val="white"/>
                          <w:lang w:val="fr-FR"/>
                        </w:rPr>
                        <w:t>}</w:t>
                      </w:r>
                    </w:p>
                  </w:txbxContent>
                </v:textbox>
                <w10:wrap type="square" anchorx="margin"/>
              </v:shape>
            </w:pict>
          </mc:Fallback>
        </mc:AlternateContent>
      </w:r>
      <w:r>
        <w:t xml:space="preserve">The popup html code is loaded via ajax, so we need to include </w:t>
      </w:r>
      <w:proofErr w:type="gramStart"/>
      <w:r>
        <w:t>a</w:t>
      </w:r>
      <w:proofErr w:type="gramEnd"/>
      <w:r>
        <w:t xml:space="preserve"> ajax call to get the html.</w:t>
      </w:r>
      <w:r w:rsidR="00FD0E03">
        <w:br/>
      </w:r>
      <w:r w:rsidR="00FD0E03" w:rsidRPr="00FD0E03">
        <w:rPr>
          <w:i/>
        </w:rPr>
        <w:t>This is called from the document ready section of the head template.</w:t>
      </w:r>
    </w:p>
    <w:p w:rsidR="00C24404" w:rsidRDefault="00B8294B" w:rsidP="0029052C">
      <w:r>
        <w:rPr>
          <w:noProof/>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1210310</wp:posOffset>
                </wp:positionV>
                <wp:extent cx="5915025" cy="8953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95350"/>
                        </a:xfrm>
                        <a:prstGeom prst="rect">
                          <a:avLst/>
                        </a:prstGeom>
                        <a:solidFill>
                          <a:srgbClr val="FFFFFF"/>
                        </a:solidFill>
                        <a:ln w="9525">
                          <a:solidFill>
                            <a:srgbClr val="000000"/>
                          </a:solidFill>
                          <a:miter lim="800000"/>
                          <a:headEnd/>
                          <a:tailEnd/>
                        </a:ln>
                      </wps:spPr>
                      <wps:txbx>
                        <w:txbxContent>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fr-FR"/>
                              </w:rPr>
                            </w:pP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bookmarkStart w:id="48" w:name="OLE_LINK16"/>
                            <w:bookmarkStart w:id="49" w:name="OLE_LINK17"/>
                            <w:bookmarkStart w:id="50" w:name="OLE_LINK18"/>
                            <w:bookmarkStart w:id="51" w:name="_Hlk502324825"/>
                            <w:bookmarkStart w:id="52" w:name="_Hlk502324826"/>
                            <w:proofErr w:type="gramStart"/>
                            <w:r w:rsidRPr="00B8294B">
                              <w:rPr>
                                <w:rFonts w:ascii="Consolas" w:hAnsi="Consolas" w:cs="Consolas"/>
                                <w:color w:val="006400"/>
                                <w:sz w:val="16"/>
                                <w:szCs w:val="16"/>
                                <w:highlight w:val="white"/>
                                <w:lang w:val="en-GB"/>
                              </w:rPr>
                              <w:t>&lt;!--</w:t>
                            </w:r>
                            <w:proofErr w:type="gramEnd"/>
                            <w:r w:rsidRPr="00B8294B">
                              <w:rPr>
                                <w:rFonts w:ascii="Consolas" w:hAnsi="Consolas" w:cs="Consolas"/>
                                <w:color w:val="006400"/>
                                <w:sz w:val="16"/>
                                <w:szCs w:val="16"/>
                                <w:highlight w:val="white"/>
                                <w:lang w:val="en-GB"/>
                              </w:rPr>
                              <w:t xml:space="preserve"> Shopping List Popup --&gt;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div</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style</w:t>
                            </w:r>
                            <w:r w:rsidRPr="00B8294B">
                              <w:rPr>
                                <w:rFonts w:ascii="Consolas" w:hAnsi="Consolas" w:cs="Consolas"/>
                                <w:color w:val="0000FF"/>
                                <w:sz w:val="16"/>
                                <w:szCs w:val="16"/>
                                <w:highlight w:val="white"/>
                                <w:lang w:val="en-GB"/>
                              </w:rPr>
                              <w:t>="</w:t>
                            </w:r>
                            <w:proofErr w:type="spellStart"/>
                            <w:proofErr w:type="gramStart"/>
                            <w:r w:rsidRPr="00B8294B">
                              <w:rPr>
                                <w:rFonts w:ascii="Consolas" w:hAnsi="Consolas" w:cs="Consolas"/>
                                <w:color w:val="FF0000"/>
                                <w:sz w:val="16"/>
                                <w:szCs w:val="16"/>
                                <w:highlight w:val="white"/>
                                <w:lang w:val="en-GB"/>
                              </w:rPr>
                              <w:t>display</w:t>
                            </w:r>
                            <w:r w:rsidRPr="00B8294B">
                              <w:rPr>
                                <w:rFonts w:ascii="Consolas" w:hAnsi="Consolas" w:cs="Consolas"/>
                                <w:color w:val="000000"/>
                                <w:sz w:val="16"/>
                                <w:szCs w:val="16"/>
                                <w:highlight w:val="white"/>
                                <w:lang w:val="en-GB"/>
                              </w:rPr>
                              <w:t>:</w:t>
                            </w:r>
                            <w:r w:rsidRPr="00B8294B">
                              <w:rPr>
                                <w:rFonts w:ascii="Consolas" w:hAnsi="Consolas" w:cs="Consolas"/>
                                <w:color w:val="0000FF"/>
                                <w:sz w:val="16"/>
                                <w:szCs w:val="16"/>
                                <w:highlight w:val="white"/>
                                <w:lang w:val="en-GB"/>
                              </w:rPr>
                              <w:t>none</w:t>
                            </w:r>
                            <w:proofErr w:type="spellEnd"/>
                            <w:proofErr w:type="gramEnd"/>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div</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shoppinglistpopup</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class</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shoppinglistpopup</w:t>
                            </w:r>
                            <w:proofErr w:type="spellEnd"/>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fr-FR"/>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fr-FR"/>
                              </w:rPr>
                              <w:t>&lt;/</w:t>
                            </w:r>
                            <w:r w:rsidRPr="00B8294B">
                              <w:rPr>
                                <w:rFonts w:ascii="Consolas" w:hAnsi="Consolas" w:cs="Consolas"/>
                                <w:color w:val="800000"/>
                                <w:sz w:val="16"/>
                                <w:szCs w:val="16"/>
                                <w:highlight w:val="white"/>
                                <w:lang w:val="fr-FR"/>
                              </w:rPr>
                              <w:t>div</w:t>
                            </w:r>
                            <w:r w:rsidRPr="00B8294B">
                              <w:rPr>
                                <w:rFonts w:ascii="Consolas" w:hAnsi="Consolas" w:cs="Consolas"/>
                                <w:color w:val="0000FF"/>
                                <w:sz w:val="16"/>
                                <w:szCs w:val="16"/>
                                <w:highlight w:val="white"/>
                                <w:lang w:val="fr-FR"/>
                              </w:rPr>
                              <w:t>&gt;</w:t>
                            </w:r>
                          </w:p>
                          <w:p w:rsidR="009A77B3" w:rsidRPr="00B8294B" w:rsidRDefault="009A77B3" w:rsidP="00B8294B">
                            <w:pPr>
                              <w:rPr>
                                <w:sz w:val="16"/>
                                <w:szCs w:val="16"/>
                              </w:rPr>
                            </w:pPr>
                            <w:r w:rsidRPr="00B8294B">
                              <w:rPr>
                                <w:rFonts w:ascii="Consolas" w:hAnsi="Consolas" w:cs="Consolas"/>
                                <w:color w:val="0000FF"/>
                                <w:sz w:val="16"/>
                                <w:szCs w:val="16"/>
                                <w:highlight w:val="white"/>
                                <w:lang w:val="fr-FR"/>
                              </w:rPr>
                              <w:t>&lt;/</w:t>
                            </w:r>
                            <w:r w:rsidRPr="00B8294B">
                              <w:rPr>
                                <w:rFonts w:ascii="Consolas" w:hAnsi="Consolas" w:cs="Consolas"/>
                                <w:color w:val="800000"/>
                                <w:sz w:val="16"/>
                                <w:szCs w:val="16"/>
                                <w:highlight w:val="white"/>
                                <w:lang w:val="fr-FR"/>
                              </w:rPr>
                              <w:t>div</w:t>
                            </w:r>
                            <w:r w:rsidRPr="00B8294B">
                              <w:rPr>
                                <w:rFonts w:ascii="Consolas" w:hAnsi="Consolas" w:cs="Consolas"/>
                                <w:color w:val="0000FF"/>
                                <w:sz w:val="16"/>
                                <w:szCs w:val="16"/>
                                <w:highlight w:val="white"/>
                                <w:lang w:val="fr-FR"/>
                              </w:rPr>
                              <w:t>&gt;</w:t>
                            </w:r>
                            <w:bookmarkEnd w:id="48"/>
                            <w:bookmarkEnd w:id="49"/>
                            <w:bookmarkEnd w:id="50"/>
                            <w:bookmarkEnd w:id="51"/>
                            <w:bookmarkEnd w:id="5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4.55pt;margin-top:95.3pt;width:465.75pt;height:7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">
                <v:textbox>
                  <w:txbxContent>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fr-FR"/>
                        </w:rPr>
                      </w:pP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bookmarkStart w:id="53" w:name="OLE_LINK16"/>
                      <w:bookmarkStart w:id="54" w:name="OLE_LINK17"/>
                      <w:bookmarkStart w:id="55" w:name="OLE_LINK18"/>
                      <w:bookmarkStart w:id="56" w:name="_Hlk502324825"/>
                      <w:bookmarkStart w:id="57" w:name="_Hlk502324826"/>
                      <w:proofErr w:type="gramStart"/>
                      <w:r w:rsidRPr="00B8294B">
                        <w:rPr>
                          <w:rFonts w:ascii="Consolas" w:hAnsi="Consolas" w:cs="Consolas"/>
                          <w:color w:val="006400"/>
                          <w:sz w:val="16"/>
                          <w:szCs w:val="16"/>
                          <w:highlight w:val="white"/>
                          <w:lang w:val="en-GB"/>
                        </w:rPr>
                        <w:t>&lt;!--</w:t>
                      </w:r>
                      <w:proofErr w:type="gramEnd"/>
                      <w:r w:rsidRPr="00B8294B">
                        <w:rPr>
                          <w:rFonts w:ascii="Consolas" w:hAnsi="Consolas" w:cs="Consolas"/>
                          <w:color w:val="006400"/>
                          <w:sz w:val="16"/>
                          <w:szCs w:val="16"/>
                          <w:highlight w:val="white"/>
                          <w:lang w:val="en-GB"/>
                        </w:rPr>
                        <w:t xml:space="preserve"> Shopping List Popup --&gt;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div</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style</w:t>
                      </w:r>
                      <w:r w:rsidRPr="00B8294B">
                        <w:rPr>
                          <w:rFonts w:ascii="Consolas" w:hAnsi="Consolas" w:cs="Consolas"/>
                          <w:color w:val="0000FF"/>
                          <w:sz w:val="16"/>
                          <w:szCs w:val="16"/>
                          <w:highlight w:val="white"/>
                          <w:lang w:val="en-GB"/>
                        </w:rPr>
                        <w:t>="</w:t>
                      </w:r>
                      <w:proofErr w:type="spellStart"/>
                      <w:proofErr w:type="gramStart"/>
                      <w:r w:rsidRPr="00B8294B">
                        <w:rPr>
                          <w:rFonts w:ascii="Consolas" w:hAnsi="Consolas" w:cs="Consolas"/>
                          <w:color w:val="FF0000"/>
                          <w:sz w:val="16"/>
                          <w:szCs w:val="16"/>
                          <w:highlight w:val="white"/>
                          <w:lang w:val="en-GB"/>
                        </w:rPr>
                        <w:t>display</w:t>
                      </w:r>
                      <w:r w:rsidRPr="00B8294B">
                        <w:rPr>
                          <w:rFonts w:ascii="Consolas" w:hAnsi="Consolas" w:cs="Consolas"/>
                          <w:color w:val="000000"/>
                          <w:sz w:val="16"/>
                          <w:szCs w:val="16"/>
                          <w:highlight w:val="white"/>
                          <w:lang w:val="en-GB"/>
                        </w:rPr>
                        <w:t>:</w:t>
                      </w:r>
                      <w:r w:rsidRPr="00B8294B">
                        <w:rPr>
                          <w:rFonts w:ascii="Consolas" w:hAnsi="Consolas" w:cs="Consolas"/>
                          <w:color w:val="0000FF"/>
                          <w:sz w:val="16"/>
                          <w:szCs w:val="16"/>
                          <w:highlight w:val="white"/>
                          <w:lang w:val="en-GB"/>
                        </w:rPr>
                        <w:t>none</w:t>
                      </w:r>
                      <w:proofErr w:type="spellEnd"/>
                      <w:proofErr w:type="gramEnd"/>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div</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shoppinglistpopup</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class</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shoppinglistpopup</w:t>
                      </w:r>
                      <w:proofErr w:type="spellEnd"/>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fr-FR"/>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fr-FR"/>
                        </w:rPr>
                        <w:t>&lt;/</w:t>
                      </w:r>
                      <w:r w:rsidRPr="00B8294B">
                        <w:rPr>
                          <w:rFonts w:ascii="Consolas" w:hAnsi="Consolas" w:cs="Consolas"/>
                          <w:color w:val="800000"/>
                          <w:sz w:val="16"/>
                          <w:szCs w:val="16"/>
                          <w:highlight w:val="white"/>
                          <w:lang w:val="fr-FR"/>
                        </w:rPr>
                        <w:t>div</w:t>
                      </w:r>
                      <w:r w:rsidRPr="00B8294B">
                        <w:rPr>
                          <w:rFonts w:ascii="Consolas" w:hAnsi="Consolas" w:cs="Consolas"/>
                          <w:color w:val="0000FF"/>
                          <w:sz w:val="16"/>
                          <w:szCs w:val="16"/>
                          <w:highlight w:val="white"/>
                          <w:lang w:val="fr-FR"/>
                        </w:rPr>
                        <w:t>&gt;</w:t>
                      </w:r>
                    </w:p>
                    <w:p w:rsidR="009A77B3" w:rsidRPr="00B8294B" w:rsidRDefault="009A77B3" w:rsidP="00B8294B">
                      <w:pPr>
                        <w:rPr>
                          <w:sz w:val="16"/>
                          <w:szCs w:val="16"/>
                        </w:rPr>
                      </w:pPr>
                      <w:r w:rsidRPr="00B8294B">
                        <w:rPr>
                          <w:rFonts w:ascii="Consolas" w:hAnsi="Consolas" w:cs="Consolas"/>
                          <w:color w:val="0000FF"/>
                          <w:sz w:val="16"/>
                          <w:szCs w:val="16"/>
                          <w:highlight w:val="white"/>
                          <w:lang w:val="fr-FR"/>
                        </w:rPr>
                        <w:t>&lt;/</w:t>
                      </w:r>
                      <w:r w:rsidRPr="00B8294B">
                        <w:rPr>
                          <w:rFonts w:ascii="Consolas" w:hAnsi="Consolas" w:cs="Consolas"/>
                          <w:color w:val="800000"/>
                          <w:sz w:val="16"/>
                          <w:szCs w:val="16"/>
                          <w:highlight w:val="white"/>
                          <w:lang w:val="fr-FR"/>
                        </w:rPr>
                        <w:t>div</w:t>
                      </w:r>
                      <w:r w:rsidRPr="00B8294B">
                        <w:rPr>
                          <w:rFonts w:ascii="Consolas" w:hAnsi="Consolas" w:cs="Consolas"/>
                          <w:color w:val="0000FF"/>
                          <w:sz w:val="16"/>
                          <w:szCs w:val="16"/>
                          <w:highlight w:val="white"/>
                          <w:lang w:val="fr-FR"/>
                        </w:rPr>
                        <w:t>&gt;</w:t>
                      </w:r>
                      <w:bookmarkEnd w:id="53"/>
                      <w:bookmarkEnd w:id="54"/>
                      <w:bookmarkEnd w:id="55"/>
                      <w:bookmarkEnd w:id="56"/>
                      <w:bookmarkEnd w:id="57"/>
                    </w:p>
                  </w:txbxContent>
                </v:textbox>
                <w10:wrap type="square" anchorx="margin"/>
              </v:shape>
            </w:pict>
          </mc:Fallback>
        </mc:AlternateContent>
      </w:r>
      <w:r>
        <w:t>The above ajax will load html into the section of the page that displays the popup, we need to include the return point into the page via the head template (or another template if preferable)</w:t>
      </w:r>
    </w:p>
    <w:p w:rsidR="00B8294B" w:rsidRDefault="00B8294B" w:rsidP="0029052C"/>
    <w:p w:rsidR="00B8294B" w:rsidRDefault="00B8294B" w:rsidP="0029052C">
      <w:r>
        <w:rPr>
          <w:noProof/>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1061085</wp:posOffset>
                </wp:positionV>
                <wp:extent cx="5895975" cy="1404620"/>
                <wp:effectExtent l="0" t="0" r="28575" b="2603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404620"/>
                        </a:xfrm>
                        <a:prstGeom prst="rect">
                          <a:avLst/>
                        </a:prstGeom>
                        <a:solidFill>
                          <a:srgbClr val="FFFFFF"/>
                        </a:solidFill>
                        <a:ln w="9525">
                          <a:solidFill>
                            <a:srgbClr val="000000"/>
                          </a:solidFill>
                          <a:miter lim="800000"/>
                          <a:headEnd/>
                          <a:tailEnd/>
                        </a:ln>
                      </wps:spPr>
                      <wps:txbx>
                        <w:txbxContent>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bookmarkStart w:id="58" w:name="OLE_LINK19"/>
                            <w:bookmarkStart w:id="59" w:name="OLE_LINK20"/>
                            <w:bookmarkStart w:id="60" w:name="OLE_LINK21"/>
                            <w:bookmarkStart w:id="61" w:name="_Hlk502324833"/>
                            <w:bookmarkStart w:id="62" w:name="_Hlk502324834"/>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div</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nbs_productajaxview</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style</w:t>
                            </w:r>
                            <w:r w:rsidRPr="00B8294B">
                              <w:rPr>
                                <w:rFonts w:ascii="Consolas" w:hAnsi="Consolas" w:cs="Consolas"/>
                                <w:color w:val="0000FF"/>
                                <w:sz w:val="16"/>
                                <w:szCs w:val="16"/>
                                <w:highlight w:val="white"/>
                                <w:lang w:val="en-GB"/>
                              </w:rPr>
                              <w:t>="</w:t>
                            </w:r>
                            <w:r w:rsidRPr="00B8294B">
                              <w:rPr>
                                <w:rFonts w:ascii="Consolas" w:hAnsi="Consolas" w:cs="Consolas"/>
                                <w:color w:val="FF0000"/>
                                <w:sz w:val="16"/>
                                <w:szCs w:val="16"/>
                                <w:highlight w:val="white"/>
                                <w:lang w:val="en-GB"/>
                              </w:rPr>
                              <w:t>display</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none</w:t>
                            </w:r>
                            <w:r w:rsidRPr="00B8294B">
                              <w:rPr>
                                <w:rFonts w:ascii="Consolas" w:hAnsi="Consolas" w:cs="Consolas"/>
                                <w:color w:val="000000"/>
                                <w:sz w:val="16"/>
                                <w:szCs w:val="16"/>
                                <w:highlight w:val="white"/>
                                <w:lang w:val="en-GB"/>
                              </w:rPr>
                              <w:t>;</w:t>
                            </w:r>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userid</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yellow"/>
                                <w:lang w:val="en-GB"/>
                              </w:rPr>
                              <w:t>@</w:t>
                            </w:r>
                            <w:proofErr w:type="spellStart"/>
                            <w:proofErr w:type="gramStart"/>
                            <w:r w:rsidRPr="00B8294B">
                              <w:rPr>
                                <w:rFonts w:ascii="Consolas" w:hAnsi="Consolas" w:cs="Consolas"/>
                                <w:color w:val="2B91AF"/>
                                <w:sz w:val="16"/>
                                <w:szCs w:val="16"/>
                                <w:highlight w:val="white"/>
                                <w:lang w:val="en-GB"/>
                              </w:rPr>
                              <w:t>UserController</w:t>
                            </w:r>
                            <w:r w:rsidRPr="00B8294B">
                              <w:rPr>
                                <w:rFonts w:ascii="Consolas" w:hAnsi="Consolas" w:cs="Consolas"/>
                                <w:color w:val="000000"/>
                                <w:sz w:val="16"/>
                                <w:szCs w:val="16"/>
                                <w:highlight w:val="white"/>
                                <w:lang w:val="en-GB"/>
                              </w:rPr>
                              <w:t>.Instance.GetCurrentUserInfo</w:t>
                            </w:r>
                            <w:proofErr w:type="spellEnd"/>
                            <w:proofErr w:type="gramEnd"/>
                            <w:r w:rsidRPr="00B8294B">
                              <w:rPr>
                                <w:rFonts w:ascii="Consolas" w:hAnsi="Consolas" w:cs="Consolas"/>
                                <w:color w:val="000000"/>
                                <w:sz w:val="16"/>
                                <w:szCs w:val="16"/>
                                <w:highlight w:val="white"/>
                                <w:lang w:val="en-GB"/>
                              </w:rPr>
                              <w:t>().</w:t>
                            </w:r>
                            <w:proofErr w:type="spellStart"/>
                            <w:r w:rsidRPr="00B8294B">
                              <w:rPr>
                                <w:rFonts w:ascii="Consolas" w:hAnsi="Consolas" w:cs="Consolas"/>
                                <w:color w:val="000000"/>
                                <w:sz w:val="16"/>
                                <w:szCs w:val="16"/>
                                <w:highlight w:val="white"/>
                                <w:lang w:val="en-GB"/>
                              </w:rPr>
                              <w:t>UserID</w:t>
                            </w:r>
                            <w:proofErr w:type="spellEnd"/>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uilang</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yellow"/>
                                <w:lang w:val="en-GB"/>
                              </w:rPr>
                              <w:t>@</w:t>
                            </w:r>
                            <w:proofErr w:type="spellStart"/>
                            <w:r w:rsidRPr="00B8294B">
                              <w:rPr>
                                <w:rFonts w:ascii="Consolas" w:hAnsi="Consolas" w:cs="Consolas"/>
                                <w:color w:val="000000"/>
                                <w:sz w:val="16"/>
                                <w:szCs w:val="16"/>
                                <w:highlight w:val="white"/>
                                <w:lang w:val="en-GB"/>
                              </w:rPr>
                              <w:t>Model.Lang</w:t>
                            </w:r>
                            <w:proofErr w:type="spellEnd"/>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themefolder</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yellow"/>
                                <w:lang w:val="en-GB"/>
                              </w:rPr>
                              <w:t>@</w:t>
                            </w:r>
                            <w:proofErr w:type="spellStart"/>
                            <w:r w:rsidRPr="00B8294B">
                              <w:rPr>
                                <w:rFonts w:ascii="Consolas" w:hAnsi="Consolas" w:cs="Consolas"/>
                                <w:color w:val="000000"/>
                                <w:sz w:val="16"/>
                                <w:szCs w:val="16"/>
                                <w:highlight w:val="white"/>
                                <w:lang w:val="en-GB"/>
                              </w:rPr>
                              <w:t>Model.GetSetting</w:t>
                            </w:r>
                            <w:proofErr w:type="spellEnd"/>
                            <w:r w:rsidRPr="00B8294B">
                              <w:rPr>
                                <w:rFonts w:ascii="Consolas" w:hAnsi="Consolas" w:cs="Consolas"/>
                                <w:color w:val="000000"/>
                                <w:sz w:val="16"/>
                                <w:szCs w:val="16"/>
                                <w:highlight w:val="white"/>
                                <w:lang w:val="en-GB"/>
                              </w:rPr>
                              <w:t>(</w:t>
                            </w:r>
                            <w:r w:rsidRPr="00B8294B">
                              <w:rPr>
                                <w:rFonts w:ascii="Consolas" w:hAnsi="Consolas" w:cs="Consolas"/>
                                <w:color w:val="A31515"/>
                                <w:sz w:val="16"/>
                                <w:szCs w:val="16"/>
                                <w:highlight w:val="white"/>
                                <w:lang w:val="en-GB"/>
                              </w:rPr>
                              <w:t>"</w:t>
                            </w:r>
                            <w:proofErr w:type="spellStart"/>
                            <w:r w:rsidRPr="00B8294B">
                              <w:rPr>
                                <w:rFonts w:ascii="Consolas" w:hAnsi="Consolas" w:cs="Consolas"/>
                                <w:color w:val="A31515"/>
                                <w:sz w:val="16"/>
                                <w:szCs w:val="16"/>
                                <w:highlight w:val="white"/>
                                <w:lang w:val="en-GB"/>
                              </w:rPr>
                              <w:t>themefolder</w:t>
                            </w:r>
                            <w:proofErr w:type="spellEnd"/>
                            <w:r w:rsidRPr="00B8294B">
                              <w:rPr>
                                <w:rFonts w:ascii="Consolas" w:hAnsi="Consolas" w:cs="Consolas"/>
                                <w:color w:val="A31515"/>
                                <w:sz w:val="16"/>
                                <w:szCs w:val="16"/>
                                <w:highlight w:val="white"/>
                                <w:lang w:val="en-GB"/>
                              </w:rPr>
                              <w:t>"</w:t>
                            </w:r>
                            <w:r w:rsidRPr="00B8294B">
                              <w:rPr>
                                <w:rFonts w:ascii="Consolas" w:hAnsi="Consolas" w:cs="Consolas"/>
                                <w:color w:val="000000"/>
                                <w:sz w:val="16"/>
                                <w:szCs w:val="16"/>
                                <w:highlight w:val="white"/>
                                <w:lang w:val="en-GB"/>
                              </w:rPr>
                              <w:t>)</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shopitemid</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shoplistname</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/&gt;</w:t>
                            </w:r>
                          </w:p>
                          <w:p w:rsidR="009A77B3" w:rsidRPr="00B8294B" w:rsidRDefault="009A77B3" w:rsidP="00B8294B">
                            <w:pPr>
                              <w:rPr>
                                <w:sz w:val="16"/>
                                <w:szCs w:val="16"/>
                              </w:rPr>
                            </w:pPr>
                            <w:r w:rsidRPr="00B8294B">
                              <w:rPr>
                                <w:rFonts w:ascii="Consolas" w:hAnsi="Consolas" w:cs="Consolas"/>
                                <w:color w:val="0000FF"/>
                                <w:sz w:val="16"/>
                                <w:szCs w:val="16"/>
                                <w:highlight w:val="white"/>
                                <w:lang w:val="fr-FR"/>
                              </w:rPr>
                              <w:t>&lt;/</w:t>
                            </w:r>
                            <w:r w:rsidRPr="00B8294B">
                              <w:rPr>
                                <w:rFonts w:ascii="Consolas" w:hAnsi="Consolas" w:cs="Consolas"/>
                                <w:color w:val="800000"/>
                                <w:sz w:val="16"/>
                                <w:szCs w:val="16"/>
                                <w:highlight w:val="white"/>
                                <w:lang w:val="fr-FR"/>
                              </w:rPr>
                              <w:t>div</w:t>
                            </w:r>
                            <w:r w:rsidRPr="00B8294B">
                              <w:rPr>
                                <w:rFonts w:ascii="Consolas" w:hAnsi="Consolas" w:cs="Consolas"/>
                                <w:color w:val="0000FF"/>
                                <w:sz w:val="16"/>
                                <w:szCs w:val="16"/>
                                <w:highlight w:val="white"/>
                                <w:lang w:val="fr-FR"/>
                              </w:rPr>
                              <w:t>&gt;</w:t>
                            </w:r>
                            <w:bookmarkEnd w:id="58"/>
                            <w:bookmarkEnd w:id="59"/>
                            <w:bookmarkEnd w:id="60"/>
                            <w:bookmarkEnd w:id="61"/>
                            <w:bookmarkEnd w:id="6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413.05pt;margin-top:83.55pt;width:464.2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">
                <v:textbox style="mso-fit-shape-to-text:t">
                  <w:txbxContent>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bookmarkStart w:id="63" w:name="OLE_LINK19"/>
                      <w:bookmarkStart w:id="64" w:name="OLE_LINK20"/>
                      <w:bookmarkStart w:id="65" w:name="OLE_LINK21"/>
                      <w:bookmarkStart w:id="66" w:name="_Hlk502324833"/>
                      <w:bookmarkStart w:id="67" w:name="_Hlk502324834"/>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div</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nbs_productajaxview</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style</w:t>
                      </w:r>
                      <w:r w:rsidRPr="00B8294B">
                        <w:rPr>
                          <w:rFonts w:ascii="Consolas" w:hAnsi="Consolas" w:cs="Consolas"/>
                          <w:color w:val="0000FF"/>
                          <w:sz w:val="16"/>
                          <w:szCs w:val="16"/>
                          <w:highlight w:val="white"/>
                          <w:lang w:val="en-GB"/>
                        </w:rPr>
                        <w:t>="</w:t>
                      </w:r>
                      <w:r w:rsidRPr="00B8294B">
                        <w:rPr>
                          <w:rFonts w:ascii="Consolas" w:hAnsi="Consolas" w:cs="Consolas"/>
                          <w:color w:val="FF0000"/>
                          <w:sz w:val="16"/>
                          <w:szCs w:val="16"/>
                          <w:highlight w:val="white"/>
                          <w:lang w:val="en-GB"/>
                        </w:rPr>
                        <w:t>display</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none</w:t>
                      </w:r>
                      <w:r w:rsidRPr="00B8294B">
                        <w:rPr>
                          <w:rFonts w:ascii="Consolas" w:hAnsi="Consolas" w:cs="Consolas"/>
                          <w:color w:val="000000"/>
                          <w:sz w:val="16"/>
                          <w:szCs w:val="16"/>
                          <w:highlight w:val="white"/>
                          <w:lang w:val="en-GB"/>
                        </w:rPr>
                        <w:t>;</w:t>
                      </w:r>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userid</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yellow"/>
                          <w:lang w:val="en-GB"/>
                        </w:rPr>
                        <w:t>@</w:t>
                      </w:r>
                      <w:proofErr w:type="spellStart"/>
                      <w:proofErr w:type="gramStart"/>
                      <w:r w:rsidRPr="00B8294B">
                        <w:rPr>
                          <w:rFonts w:ascii="Consolas" w:hAnsi="Consolas" w:cs="Consolas"/>
                          <w:color w:val="2B91AF"/>
                          <w:sz w:val="16"/>
                          <w:szCs w:val="16"/>
                          <w:highlight w:val="white"/>
                          <w:lang w:val="en-GB"/>
                        </w:rPr>
                        <w:t>UserController</w:t>
                      </w:r>
                      <w:r w:rsidRPr="00B8294B">
                        <w:rPr>
                          <w:rFonts w:ascii="Consolas" w:hAnsi="Consolas" w:cs="Consolas"/>
                          <w:color w:val="000000"/>
                          <w:sz w:val="16"/>
                          <w:szCs w:val="16"/>
                          <w:highlight w:val="white"/>
                          <w:lang w:val="en-GB"/>
                        </w:rPr>
                        <w:t>.Instance.GetCurrentUserInfo</w:t>
                      </w:r>
                      <w:proofErr w:type="spellEnd"/>
                      <w:proofErr w:type="gramEnd"/>
                      <w:r w:rsidRPr="00B8294B">
                        <w:rPr>
                          <w:rFonts w:ascii="Consolas" w:hAnsi="Consolas" w:cs="Consolas"/>
                          <w:color w:val="000000"/>
                          <w:sz w:val="16"/>
                          <w:szCs w:val="16"/>
                          <w:highlight w:val="white"/>
                          <w:lang w:val="en-GB"/>
                        </w:rPr>
                        <w:t>().</w:t>
                      </w:r>
                      <w:proofErr w:type="spellStart"/>
                      <w:r w:rsidRPr="00B8294B">
                        <w:rPr>
                          <w:rFonts w:ascii="Consolas" w:hAnsi="Consolas" w:cs="Consolas"/>
                          <w:color w:val="000000"/>
                          <w:sz w:val="16"/>
                          <w:szCs w:val="16"/>
                          <w:highlight w:val="white"/>
                          <w:lang w:val="en-GB"/>
                        </w:rPr>
                        <w:t>UserID</w:t>
                      </w:r>
                      <w:proofErr w:type="spellEnd"/>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uilang</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yellow"/>
                          <w:lang w:val="en-GB"/>
                        </w:rPr>
                        <w:t>@</w:t>
                      </w:r>
                      <w:proofErr w:type="spellStart"/>
                      <w:r w:rsidRPr="00B8294B">
                        <w:rPr>
                          <w:rFonts w:ascii="Consolas" w:hAnsi="Consolas" w:cs="Consolas"/>
                          <w:color w:val="000000"/>
                          <w:sz w:val="16"/>
                          <w:szCs w:val="16"/>
                          <w:highlight w:val="white"/>
                          <w:lang w:val="en-GB"/>
                        </w:rPr>
                        <w:t>Model.Lang</w:t>
                      </w:r>
                      <w:proofErr w:type="spellEnd"/>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themefolder</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yellow"/>
                          <w:lang w:val="en-GB"/>
                        </w:rPr>
                        <w:t>@</w:t>
                      </w:r>
                      <w:proofErr w:type="spellStart"/>
                      <w:r w:rsidRPr="00B8294B">
                        <w:rPr>
                          <w:rFonts w:ascii="Consolas" w:hAnsi="Consolas" w:cs="Consolas"/>
                          <w:color w:val="000000"/>
                          <w:sz w:val="16"/>
                          <w:szCs w:val="16"/>
                          <w:highlight w:val="white"/>
                          <w:lang w:val="en-GB"/>
                        </w:rPr>
                        <w:t>Model.GetSetting</w:t>
                      </w:r>
                      <w:proofErr w:type="spellEnd"/>
                      <w:r w:rsidRPr="00B8294B">
                        <w:rPr>
                          <w:rFonts w:ascii="Consolas" w:hAnsi="Consolas" w:cs="Consolas"/>
                          <w:color w:val="000000"/>
                          <w:sz w:val="16"/>
                          <w:szCs w:val="16"/>
                          <w:highlight w:val="white"/>
                          <w:lang w:val="en-GB"/>
                        </w:rPr>
                        <w:t>(</w:t>
                      </w:r>
                      <w:r w:rsidRPr="00B8294B">
                        <w:rPr>
                          <w:rFonts w:ascii="Consolas" w:hAnsi="Consolas" w:cs="Consolas"/>
                          <w:color w:val="A31515"/>
                          <w:sz w:val="16"/>
                          <w:szCs w:val="16"/>
                          <w:highlight w:val="white"/>
                          <w:lang w:val="en-GB"/>
                        </w:rPr>
                        <w:t>"</w:t>
                      </w:r>
                      <w:proofErr w:type="spellStart"/>
                      <w:r w:rsidRPr="00B8294B">
                        <w:rPr>
                          <w:rFonts w:ascii="Consolas" w:hAnsi="Consolas" w:cs="Consolas"/>
                          <w:color w:val="A31515"/>
                          <w:sz w:val="16"/>
                          <w:szCs w:val="16"/>
                          <w:highlight w:val="white"/>
                          <w:lang w:val="en-GB"/>
                        </w:rPr>
                        <w:t>themefolder</w:t>
                      </w:r>
                      <w:proofErr w:type="spellEnd"/>
                      <w:r w:rsidRPr="00B8294B">
                        <w:rPr>
                          <w:rFonts w:ascii="Consolas" w:hAnsi="Consolas" w:cs="Consolas"/>
                          <w:color w:val="A31515"/>
                          <w:sz w:val="16"/>
                          <w:szCs w:val="16"/>
                          <w:highlight w:val="white"/>
                          <w:lang w:val="en-GB"/>
                        </w:rPr>
                        <w:t>"</w:t>
                      </w:r>
                      <w:r w:rsidRPr="00B8294B">
                        <w:rPr>
                          <w:rFonts w:ascii="Consolas" w:hAnsi="Consolas" w:cs="Consolas"/>
                          <w:color w:val="000000"/>
                          <w:sz w:val="16"/>
                          <w:szCs w:val="16"/>
                          <w:highlight w:val="white"/>
                          <w:lang w:val="en-GB"/>
                        </w:rPr>
                        <w:t>)</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shopitemid</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/&gt;</w:t>
                      </w:r>
                    </w:p>
                    <w:p w:rsidR="009A77B3" w:rsidRPr="00B8294B" w:rsidRDefault="009A77B3" w:rsidP="00B8294B">
                      <w:pPr>
                        <w:autoSpaceDE w:val="0"/>
                        <w:autoSpaceDN w:val="0"/>
                        <w:adjustRightInd w:val="0"/>
                        <w:spacing w:before="0" w:after="0" w:line="240" w:lineRule="auto"/>
                        <w:rPr>
                          <w:rFonts w:ascii="Consolas" w:hAnsi="Consolas" w:cs="Consolas"/>
                          <w:color w:val="000000"/>
                          <w:sz w:val="16"/>
                          <w:szCs w:val="16"/>
                          <w:highlight w:val="white"/>
                          <w:lang w:val="en-GB"/>
                        </w:rPr>
                      </w:pP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&lt;</w:t>
                      </w:r>
                      <w:r w:rsidRPr="00B8294B">
                        <w:rPr>
                          <w:rFonts w:ascii="Consolas" w:hAnsi="Consolas" w:cs="Consolas"/>
                          <w:color w:val="800000"/>
                          <w:sz w:val="16"/>
                          <w:szCs w:val="16"/>
                          <w:highlight w:val="white"/>
                          <w:lang w:val="en-GB"/>
                        </w:rPr>
                        <w:t>input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id</w:t>
                      </w:r>
                      <w:r w:rsidRPr="00B8294B">
                        <w:rPr>
                          <w:rFonts w:ascii="Consolas" w:hAnsi="Consolas" w:cs="Consolas"/>
                          <w:color w:val="0000FF"/>
                          <w:sz w:val="16"/>
                          <w:szCs w:val="16"/>
                          <w:highlight w:val="white"/>
                          <w:lang w:val="en-GB"/>
                        </w:rPr>
                        <w:t>="</w:t>
                      </w:r>
                      <w:proofErr w:type="spellStart"/>
                      <w:r w:rsidRPr="00B8294B">
                        <w:rPr>
                          <w:rFonts w:ascii="Consolas" w:hAnsi="Consolas" w:cs="Consolas"/>
                          <w:color w:val="0000FF"/>
                          <w:sz w:val="16"/>
                          <w:szCs w:val="16"/>
                          <w:highlight w:val="white"/>
                          <w:lang w:val="en-GB"/>
                        </w:rPr>
                        <w:t>shoplistname</w:t>
                      </w:r>
                      <w:proofErr w:type="spellEnd"/>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type</w:t>
                      </w:r>
                      <w:r w:rsidRPr="00B8294B">
                        <w:rPr>
                          <w:rFonts w:ascii="Consolas" w:hAnsi="Consolas" w:cs="Consolas"/>
                          <w:color w:val="0000FF"/>
                          <w:sz w:val="16"/>
                          <w:szCs w:val="16"/>
                          <w:highlight w:val="white"/>
                          <w:lang w:val="en-GB"/>
                        </w:rPr>
                        <w:t>="hidden"</w:t>
                      </w:r>
                      <w:r w:rsidRPr="00B8294B">
                        <w:rPr>
                          <w:rFonts w:ascii="Consolas" w:hAnsi="Consolas" w:cs="Consolas"/>
                          <w:color w:val="000000"/>
                          <w:sz w:val="16"/>
                          <w:szCs w:val="16"/>
                          <w:highlight w:val="white"/>
                          <w:lang w:val="en-GB"/>
                        </w:rPr>
                        <w:t xml:space="preserve"> </w:t>
                      </w:r>
                      <w:r w:rsidRPr="00B8294B">
                        <w:rPr>
                          <w:rFonts w:ascii="Consolas" w:hAnsi="Consolas" w:cs="Consolas"/>
                          <w:color w:val="FF0000"/>
                          <w:sz w:val="16"/>
                          <w:szCs w:val="16"/>
                          <w:highlight w:val="white"/>
                          <w:lang w:val="en-GB"/>
                        </w:rPr>
                        <w:t>value</w:t>
                      </w:r>
                      <w:r w:rsidRPr="00B8294B">
                        <w:rPr>
                          <w:rFonts w:ascii="Consolas" w:hAnsi="Consolas" w:cs="Consolas"/>
                          <w:color w:val="0000FF"/>
                          <w:sz w:val="16"/>
                          <w:szCs w:val="16"/>
                          <w:highlight w:val="white"/>
                          <w:lang w:val="en-GB"/>
                        </w:rPr>
                        <w:t>=""</w:t>
                      </w:r>
                      <w:r w:rsidRPr="00B8294B">
                        <w:rPr>
                          <w:rFonts w:ascii="Consolas" w:hAnsi="Consolas" w:cs="Consolas"/>
                          <w:color w:val="000000"/>
                          <w:sz w:val="16"/>
                          <w:szCs w:val="16"/>
                          <w:highlight w:val="white"/>
                          <w:lang w:val="en-GB"/>
                        </w:rPr>
                        <w:t xml:space="preserve"> </w:t>
                      </w:r>
                      <w:r w:rsidRPr="00B8294B">
                        <w:rPr>
                          <w:rFonts w:ascii="Consolas" w:hAnsi="Consolas" w:cs="Consolas"/>
                          <w:color w:val="0000FF"/>
                          <w:sz w:val="16"/>
                          <w:szCs w:val="16"/>
                          <w:highlight w:val="white"/>
                          <w:lang w:val="en-GB"/>
                        </w:rPr>
                        <w:t>/&gt;</w:t>
                      </w:r>
                    </w:p>
                    <w:p w:rsidR="009A77B3" w:rsidRPr="00B8294B" w:rsidRDefault="009A77B3" w:rsidP="00B8294B">
                      <w:pPr>
                        <w:rPr>
                          <w:sz w:val="16"/>
                          <w:szCs w:val="16"/>
                        </w:rPr>
                      </w:pPr>
                      <w:r w:rsidRPr="00B8294B">
                        <w:rPr>
                          <w:rFonts w:ascii="Consolas" w:hAnsi="Consolas" w:cs="Consolas"/>
                          <w:color w:val="0000FF"/>
                          <w:sz w:val="16"/>
                          <w:szCs w:val="16"/>
                          <w:highlight w:val="white"/>
                          <w:lang w:val="fr-FR"/>
                        </w:rPr>
                        <w:t>&lt;/</w:t>
                      </w:r>
                      <w:r w:rsidRPr="00B8294B">
                        <w:rPr>
                          <w:rFonts w:ascii="Consolas" w:hAnsi="Consolas" w:cs="Consolas"/>
                          <w:color w:val="800000"/>
                          <w:sz w:val="16"/>
                          <w:szCs w:val="16"/>
                          <w:highlight w:val="white"/>
                          <w:lang w:val="fr-FR"/>
                        </w:rPr>
                        <w:t>div</w:t>
                      </w:r>
                      <w:r w:rsidRPr="00B8294B">
                        <w:rPr>
                          <w:rFonts w:ascii="Consolas" w:hAnsi="Consolas" w:cs="Consolas"/>
                          <w:color w:val="0000FF"/>
                          <w:sz w:val="16"/>
                          <w:szCs w:val="16"/>
                          <w:highlight w:val="white"/>
                          <w:lang w:val="fr-FR"/>
                        </w:rPr>
                        <w:t>&gt;</w:t>
                      </w:r>
                      <w:bookmarkEnd w:id="63"/>
                      <w:bookmarkEnd w:id="64"/>
                      <w:bookmarkEnd w:id="65"/>
                      <w:bookmarkEnd w:id="66"/>
                      <w:bookmarkEnd w:id="67"/>
                    </w:p>
                  </w:txbxContent>
                </v:textbox>
                <w10:wrap type="square" anchorx="margin"/>
              </v:shape>
            </w:pict>
          </mc:Fallback>
        </mc:AlternateContent>
      </w:r>
      <w:r>
        <w:t>To make the ajax code for the itemlists work, we need to pass parameters to the server side code.  To do this we use the “</w:t>
      </w:r>
      <w:proofErr w:type="spellStart"/>
      <w:r w:rsidRPr="00B8294B">
        <w:rPr>
          <w:rFonts w:ascii="Consolas" w:hAnsi="Consolas" w:cs="Consolas"/>
          <w:color w:val="0000FF"/>
          <w:sz w:val="19"/>
          <w:szCs w:val="19"/>
          <w:highlight w:val="white"/>
          <w:lang w:val="en-GB"/>
        </w:rPr>
        <w:t>nbs_productajaxview</w:t>
      </w:r>
      <w:proofErr w:type="spellEnd"/>
      <w:r>
        <w:t>” section of the page, which is defined in the head template.  This section is also used to pass other parameters for other operations.  Below we have just listed the ones required by the itemlists.</w:t>
      </w:r>
    </w:p>
    <w:p w:rsidR="00B8294B" w:rsidRDefault="00B8294B">
      <w:r>
        <w:br w:type="page"/>
      </w:r>
    </w:p>
    <w:p w:rsidR="00987831" w:rsidRDefault="00987831" w:rsidP="00987831">
      <w:pPr>
        <w:pStyle w:val="Heading1"/>
      </w:pPr>
      <w:r w:rsidRPr="00987831">
        <w:lastRenderedPageBreak/>
        <w:t>NBS_ProductDisplayListBody</w:t>
      </w:r>
      <w:r>
        <w:t>.cshtml</w:t>
      </w:r>
      <w:r w:rsidR="00FD24F4">
        <w:br/>
      </w:r>
      <w:r w:rsidR="00FD24F4" w:rsidRPr="00FD24F4">
        <w:t>NBS_ProductDisplayDetail.cshtml</w:t>
      </w:r>
    </w:p>
    <w:p w:rsidR="00987831" w:rsidRDefault="00FD24F4" w:rsidP="0029052C">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333375</wp:posOffset>
                </wp:positionV>
                <wp:extent cx="5924550" cy="2276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276475"/>
                        </a:xfrm>
                        <a:prstGeom prst="rect">
                          <a:avLst/>
                        </a:prstGeom>
                        <a:solidFill>
                          <a:srgbClr val="FFFFFF"/>
                        </a:solidFill>
                        <a:ln w="9525">
                          <a:solidFill>
                            <a:srgbClr val="000000"/>
                          </a:solidFill>
                          <a:miter lim="800000"/>
                          <a:headEnd/>
                          <a:tailEnd/>
                        </a:ln>
                      </wps:spPr>
                      <wps:txbx>
                        <w:txbxContent>
                          <w:p w:rsidR="009A77B3" w:rsidRPr="00FD24F4"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en-GB"/>
                              </w:rPr>
                            </w:pPr>
                            <w:bookmarkStart w:id="68" w:name="OLE_LINK22"/>
                            <w:proofErr w:type="gramStart"/>
                            <w:r w:rsidRPr="00FD24F4">
                              <w:rPr>
                                <w:rFonts w:ascii="Consolas" w:hAnsi="Consolas" w:cs="Consolas"/>
                                <w:color w:val="006400"/>
                                <w:sz w:val="19"/>
                                <w:szCs w:val="19"/>
                                <w:highlight w:val="white"/>
                                <w:lang w:val="en-GB"/>
                              </w:rPr>
                              <w:t>&lt;!--</w:t>
                            </w:r>
                            <w:proofErr w:type="gramEnd"/>
                            <w:r w:rsidRPr="00FD24F4">
                              <w:rPr>
                                <w:rFonts w:ascii="Consolas" w:hAnsi="Consolas" w:cs="Consolas"/>
                                <w:color w:val="006400"/>
                                <w:sz w:val="19"/>
                                <w:szCs w:val="19"/>
                                <w:highlight w:val="white"/>
                                <w:lang w:val="en-GB"/>
                              </w:rPr>
                              <w:t xml:space="preserve"> Add to </w:t>
                            </w:r>
                            <w:proofErr w:type="spellStart"/>
                            <w:r w:rsidRPr="00FD24F4">
                              <w:rPr>
                                <w:rFonts w:ascii="Consolas" w:hAnsi="Consolas" w:cs="Consolas"/>
                                <w:color w:val="006400"/>
                                <w:sz w:val="19"/>
                                <w:szCs w:val="19"/>
                                <w:highlight w:val="white"/>
                                <w:lang w:val="en-GB"/>
                              </w:rPr>
                              <w:t>favorites</w:t>
                            </w:r>
                            <w:proofErr w:type="spellEnd"/>
                            <w:r w:rsidRPr="00FD24F4">
                              <w:rPr>
                                <w:rFonts w:ascii="Consolas" w:hAnsi="Consolas" w:cs="Consolas"/>
                                <w:color w:val="006400"/>
                                <w:sz w:val="19"/>
                                <w:szCs w:val="19"/>
                                <w:highlight w:val="white"/>
                                <w:lang w:val="en-GB"/>
                              </w:rPr>
                              <w:t xml:space="preserve"> buttons --&gt;</w:t>
                            </w:r>
                          </w:p>
                          <w:p w:rsidR="009A77B3" w:rsidRPr="00FD24F4"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en-GB"/>
                              </w:rPr>
                            </w:pPr>
                            <w:r w:rsidRPr="00FD24F4">
                              <w:rPr>
                                <w:rFonts w:ascii="Consolas" w:hAnsi="Consolas" w:cs="Consolas"/>
                                <w:color w:val="000000"/>
                                <w:sz w:val="19"/>
                                <w:szCs w:val="19"/>
                                <w:highlight w:val="yellow"/>
                                <w:lang w:val="en-GB"/>
                              </w:rPr>
                              <w:t>@</w:t>
                            </w:r>
                            <w:r w:rsidRPr="00FD24F4">
                              <w:rPr>
                                <w:rFonts w:ascii="Consolas" w:hAnsi="Consolas" w:cs="Consolas"/>
                                <w:color w:val="0000FF"/>
                                <w:sz w:val="19"/>
                                <w:szCs w:val="19"/>
                                <w:highlight w:val="white"/>
                                <w:lang w:val="en-GB"/>
                              </w:rPr>
                              <w:t>if</w:t>
                            </w:r>
                            <w:r w:rsidRPr="00FD24F4">
                              <w:rPr>
                                <w:rFonts w:ascii="Consolas" w:hAnsi="Consolas" w:cs="Consolas"/>
                                <w:color w:val="000000"/>
                                <w:sz w:val="19"/>
                                <w:szCs w:val="19"/>
                                <w:highlight w:val="white"/>
                                <w:lang w:val="en-GB"/>
                              </w:rPr>
                              <w:t xml:space="preserve"> (</w:t>
                            </w:r>
                            <w:proofErr w:type="spellStart"/>
                            <w:r w:rsidRPr="00FD24F4">
                              <w:rPr>
                                <w:rFonts w:ascii="Consolas" w:hAnsi="Consolas" w:cs="Consolas"/>
                                <w:color w:val="000000"/>
                                <w:sz w:val="19"/>
                                <w:szCs w:val="19"/>
                                <w:highlight w:val="white"/>
                                <w:lang w:val="en-GB"/>
                              </w:rPr>
                              <w:t>Model.GetSettingBool</w:t>
                            </w:r>
                            <w:proofErr w:type="spellEnd"/>
                            <w:r w:rsidRPr="00FD24F4">
                              <w:rPr>
                                <w:rFonts w:ascii="Consolas" w:hAnsi="Consolas" w:cs="Consolas"/>
                                <w:color w:val="000000"/>
                                <w:sz w:val="19"/>
                                <w:szCs w:val="19"/>
                                <w:highlight w:val="white"/>
                                <w:lang w:val="en-GB"/>
                              </w:rPr>
                              <w:t>(</w:t>
                            </w:r>
                            <w:r w:rsidRPr="00FD24F4">
                              <w:rPr>
                                <w:rFonts w:ascii="Consolas" w:hAnsi="Consolas" w:cs="Consolas"/>
                                <w:color w:val="A31515"/>
                                <w:sz w:val="19"/>
                                <w:szCs w:val="19"/>
                                <w:highlight w:val="white"/>
                                <w:lang w:val="en-GB"/>
                              </w:rPr>
                              <w:t>"</w:t>
                            </w:r>
                            <w:proofErr w:type="spellStart"/>
                            <w:r w:rsidRPr="00FD24F4">
                              <w:rPr>
                                <w:rFonts w:ascii="Consolas" w:hAnsi="Consolas" w:cs="Consolas"/>
                                <w:color w:val="A31515"/>
                                <w:sz w:val="19"/>
                                <w:szCs w:val="19"/>
                                <w:highlight w:val="white"/>
                                <w:lang w:val="en-GB"/>
                              </w:rPr>
                              <w:t>enablefavorites</w:t>
                            </w:r>
                            <w:proofErr w:type="spellEnd"/>
                            <w:r w:rsidRPr="00FD24F4">
                              <w:rPr>
                                <w:rFonts w:ascii="Consolas" w:hAnsi="Consolas" w:cs="Consolas"/>
                                <w:color w:val="A31515"/>
                                <w:sz w:val="19"/>
                                <w:szCs w:val="19"/>
                                <w:highlight w:val="white"/>
                                <w:lang w:val="en-GB"/>
                              </w:rPr>
                              <w:t>"</w:t>
                            </w:r>
                            <w:r w:rsidRPr="00FD24F4">
                              <w:rPr>
                                <w:rFonts w:ascii="Consolas" w:hAnsi="Consolas" w:cs="Consolas"/>
                                <w:color w:val="000000"/>
                                <w:sz w:val="19"/>
                                <w:szCs w:val="19"/>
                                <w:highlight w:val="white"/>
                                <w:lang w:val="en-GB"/>
                              </w:rPr>
                              <w:t>))</w:t>
                            </w:r>
                          </w:p>
                          <w:p w:rsidR="009A77B3" w:rsidRPr="00FD24F4"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en-GB"/>
                              </w:rPr>
                            </w:pPr>
                            <w:r w:rsidRPr="00FD24F4">
                              <w:rPr>
                                <w:rFonts w:ascii="Consolas" w:hAnsi="Consolas" w:cs="Consolas"/>
                                <w:color w:val="000000"/>
                                <w:sz w:val="19"/>
                                <w:szCs w:val="19"/>
                                <w:highlight w:val="white"/>
                                <w:lang w:val="en-GB"/>
                              </w:rPr>
                              <w:t>{</w:t>
                            </w:r>
                          </w:p>
                          <w:p w:rsidR="009A77B3" w:rsidRPr="00FD24F4" w:rsidRDefault="009A77B3" w:rsidP="00FD24F4">
                            <w:pPr>
                              <w:autoSpaceDE w:val="0"/>
                              <w:autoSpaceDN w:val="0"/>
                              <w:adjustRightInd w:val="0"/>
                              <w:spacing w:before="0" w:after="0" w:line="240" w:lineRule="auto"/>
                              <w:ind w:firstLine="720"/>
                              <w:rPr>
                                <w:rFonts w:ascii="Consolas" w:hAnsi="Consolas" w:cs="Consolas"/>
                                <w:color w:val="000000"/>
                                <w:sz w:val="19"/>
                                <w:szCs w:val="19"/>
                                <w:highlight w:val="white"/>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span</w:t>
                            </w:r>
                            <w:r w:rsidRPr="00FD24F4">
                              <w:rPr>
                                <w:rFonts w:ascii="Consolas" w:hAnsi="Consolas" w:cs="Consolas"/>
                                <w:color w:val="0000FF"/>
                                <w:sz w:val="19"/>
                                <w:szCs w:val="19"/>
                                <w:highlight w:val="white"/>
                                <w:lang w:val="en-GB"/>
                              </w:rPr>
                              <w:t>&gt;</w:t>
                            </w:r>
                          </w:p>
                          <w:p w:rsidR="009A77B3"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en-GB"/>
                              </w:rPr>
                            </w:pPr>
                            <w:r w:rsidRPr="00FD24F4">
                              <w:rPr>
                                <w:rFonts w:ascii="Consolas" w:hAnsi="Consolas" w:cs="Consolas"/>
                                <w:color w:val="000000"/>
                                <w:sz w:val="19"/>
                                <w:szCs w:val="19"/>
                                <w:highlight w:val="white"/>
                                <w:lang w:val="en-GB"/>
                              </w:rPr>
                              <w:t xml:space="preserve">       </w:t>
                            </w:r>
                          </w:p>
                          <w:p w:rsidR="009A77B3" w:rsidRPr="00FD24F4" w:rsidRDefault="009A77B3" w:rsidP="00FD24F4">
                            <w:pPr>
                              <w:autoSpaceDE w:val="0"/>
                              <w:autoSpaceDN w:val="0"/>
                              <w:adjustRightInd w:val="0"/>
                              <w:spacing w:before="0" w:after="0" w:line="240" w:lineRule="auto"/>
                              <w:ind w:firstLine="720"/>
                              <w:rPr>
                                <w:rFonts w:ascii="Consolas" w:hAnsi="Consolas" w:cs="Consolas"/>
                                <w:color w:val="000000"/>
                                <w:sz w:val="19"/>
                                <w:szCs w:val="19"/>
                                <w:highlight w:val="white"/>
                                <w:lang w:val="en-GB"/>
                              </w:rPr>
                            </w:pPr>
                            <w:proofErr w:type="gramStart"/>
                            <w:r w:rsidRPr="00FD24F4">
                              <w:rPr>
                                <w:rFonts w:ascii="Consolas" w:hAnsi="Consolas" w:cs="Consolas"/>
                                <w:color w:val="006400"/>
                                <w:sz w:val="19"/>
                                <w:szCs w:val="19"/>
                                <w:highlight w:val="white"/>
                                <w:lang w:val="en-GB"/>
                              </w:rPr>
                              <w:t>&lt;!--</w:t>
                            </w:r>
                            <w:proofErr w:type="gramEnd"/>
                            <w:r w:rsidRPr="00FD24F4">
                              <w:rPr>
                                <w:rFonts w:ascii="Consolas" w:hAnsi="Consolas" w:cs="Consolas"/>
                                <w:color w:val="006400"/>
                                <w:sz w:val="19"/>
                                <w:szCs w:val="19"/>
                                <w:highlight w:val="white"/>
                                <w:lang w:val="en-GB"/>
                              </w:rPr>
                              <w:t xml:space="preserve"> Add to Shopping List button --&gt;</w:t>
                            </w:r>
                          </w:p>
                          <w:p w:rsidR="009A77B3" w:rsidRPr="00FD24F4" w:rsidRDefault="009A77B3" w:rsidP="00FD24F4">
                            <w:pPr>
                              <w:autoSpaceDE w:val="0"/>
                              <w:autoSpaceDN w:val="0"/>
                              <w:adjustRightInd w:val="0"/>
                              <w:spacing w:before="0" w:after="0" w:line="240" w:lineRule="auto"/>
                              <w:ind w:firstLine="720"/>
                              <w:rPr>
                                <w:rFonts w:ascii="Consolas" w:hAnsi="Consolas" w:cs="Consolas"/>
                                <w:color w:val="000000"/>
                                <w:sz w:val="19"/>
                                <w:szCs w:val="19"/>
                                <w:highlight w:val="white"/>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a</w:t>
                            </w:r>
                            <w:r w:rsidRPr="00FD24F4">
                              <w:rPr>
                                <w:rFonts w:ascii="Consolas" w:hAnsi="Consolas" w:cs="Consolas"/>
                                <w:color w:val="000000"/>
                                <w:sz w:val="19"/>
                                <w:szCs w:val="19"/>
                                <w:highlight w:val="white"/>
                                <w:lang w:val="en-GB"/>
                              </w:rPr>
                              <w:t xml:space="preserve"> </w:t>
                            </w:r>
                            <w:proofErr w:type="spellStart"/>
                            <w:r w:rsidRPr="00FD24F4">
                              <w:rPr>
                                <w:rFonts w:ascii="Consolas" w:hAnsi="Consolas" w:cs="Consolas"/>
                                <w:color w:val="FF0000"/>
                                <w:sz w:val="19"/>
                                <w:szCs w:val="19"/>
                                <w:highlight w:val="white"/>
                                <w:lang w:val="en-GB"/>
                              </w:rPr>
                              <w:t>href</w:t>
                            </w:r>
                            <w:proofErr w:type="spellEnd"/>
                            <w:r w:rsidRPr="00FD24F4">
                              <w:rPr>
                                <w:rFonts w:ascii="Consolas" w:hAnsi="Consolas" w:cs="Consolas"/>
                                <w:color w:val="0000FF"/>
                                <w:sz w:val="19"/>
                                <w:szCs w:val="19"/>
                                <w:highlight w:val="white"/>
                                <w:lang w:val="en-GB"/>
                              </w:rPr>
                              <w:t>="</w:t>
                            </w:r>
                            <w:r w:rsidRPr="00FD24F4">
                              <w:rPr>
                                <w:rFonts w:ascii="Consolas" w:hAnsi="Consolas" w:cs="Consolas"/>
                                <w:color w:val="0000FF"/>
                                <w:sz w:val="19"/>
                                <w:szCs w:val="19"/>
                                <w:highlight w:val="yellow"/>
                                <w:lang w:val="en-GB"/>
                              </w:rPr>
                              <w:t>#</w:t>
                            </w:r>
                            <w:proofErr w:type="spellStart"/>
                            <w:r w:rsidRPr="00FD24F4">
                              <w:rPr>
                                <w:rFonts w:ascii="Consolas" w:hAnsi="Consolas" w:cs="Consolas"/>
                                <w:color w:val="0000FF"/>
                                <w:sz w:val="19"/>
                                <w:szCs w:val="19"/>
                                <w:highlight w:val="yellow"/>
                                <w:lang w:val="en-GB"/>
                              </w:rPr>
                              <w:t>shoppinglistpopup</w:t>
                            </w:r>
                            <w:proofErr w:type="spellEnd"/>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class</w:t>
                            </w:r>
                            <w:r w:rsidRPr="00FD24F4">
                              <w:rPr>
                                <w:rFonts w:ascii="Consolas" w:hAnsi="Consolas" w:cs="Consolas"/>
                                <w:color w:val="0000FF"/>
                                <w:sz w:val="19"/>
                                <w:szCs w:val="19"/>
                                <w:highlight w:val="white"/>
                                <w:lang w:val="en-GB"/>
                              </w:rPr>
                              <w:t>="</w:t>
                            </w:r>
                            <w:proofErr w:type="spellStart"/>
                            <w:r w:rsidRPr="00FD24F4">
                              <w:rPr>
                                <w:rFonts w:ascii="Consolas" w:hAnsi="Consolas" w:cs="Consolas"/>
                                <w:color w:val="0000FF"/>
                                <w:sz w:val="19"/>
                                <w:szCs w:val="19"/>
                                <w:highlight w:val="white"/>
                                <w:lang w:val="en-GB"/>
                              </w:rPr>
                              <w:t>shoppinglistadd</w:t>
                            </w:r>
                            <w:proofErr w:type="spellEnd"/>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proofErr w:type="spellStart"/>
                            <w:r w:rsidRPr="00FD24F4">
                              <w:rPr>
                                <w:rFonts w:ascii="Consolas" w:hAnsi="Consolas" w:cs="Consolas"/>
                                <w:color w:val="FF0000"/>
                                <w:sz w:val="19"/>
                                <w:szCs w:val="19"/>
                                <w:highlight w:val="white"/>
                                <w:lang w:val="en-GB"/>
                              </w:rPr>
                              <w:t>itemid</w:t>
                            </w:r>
                            <w:proofErr w:type="spellEnd"/>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yellow"/>
                                <w:lang w:val="en-GB"/>
                              </w:rPr>
                              <w:t>@(</w:t>
                            </w:r>
                            <w:proofErr w:type="spellStart"/>
                            <w:proofErr w:type="gramStart"/>
                            <w:r w:rsidRPr="00FD24F4">
                              <w:rPr>
                                <w:rFonts w:ascii="Consolas" w:hAnsi="Consolas" w:cs="Consolas"/>
                                <w:color w:val="000000"/>
                                <w:sz w:val="19"/>
                                <w:szCs w:val="19"/>
                                <w:highlight w:val="white"/>
                                <w:lang w:val="en-GB"/>
                              </w:rPr>
                              <w:t>info.ItemID</w:t>
                            </w:r>
                            <w:proofErr w:type="spellEnd"/>
                            <w:proofErr w:type="gramEnd"/>
                            <w:r w:rsidRPr="00FD24F4">
                              <w:rPr>
                                <w:rFonts w:ascii="Consolas" w:hAnsi="Consolas" w:cs="Consolas"/>
                                <w:color w:val="000000"/>
                                <w:sz w:val="19"/>
                                <w:szCs w:val="19"/>
                                <w:highlight w:val="yellow"/>
                                <w:lang w:val="en-GB"/>
                              </w:rPr>
                              <w:t>)</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r w:rsidRPr="00FD24F4">
                              <w:rPr>
                                <w:rFonts w:ascii="Consolas" w:hAnsi="Consolas" w:cs="Consolas"/>
                                <w:color w:val="0000FF"/>
                                <w:sz w:val="19"/>
                                <w:szCs w:val="19"/>
                                <w:highlight w:val="white"/>
                                <w:lang w:val="en-GB"/>
                              </w:rPr>
                              <w:t>&gt;&lt;</w:t>
                            </w:r>
                            <w:proofErr w:type="spellStart"/>
                            <w:r w:rsidRPr="00FD24F4">
                              <w:rPr>
                                <w:rFonts w:ascii="Consolas" w:hAnsi="Consolas" w:cs="Consolas"/>
                                <w:color w:val="800000"/>
                                <w:sz w:val="19"/>
                                <w:szCs w:val="19"/>
                                <w:highlight w:val="white"/>
                                <w:lang w:val="en-GB"/>
                              </w:rPr>
                              <w:t>i</w:t>
                            </w:r>
                            <w:proofErr w:type="spellEnd"/>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class</w:t>
                            </w:r>
                            <w:r w:rsidRPr="00FD24F4">
                              <w:rPr>
                                <w:rFonts w:ascii="Consolas" w:hAnsi="Consolas" w:cs="Consolas"/>
                                <w:color w:val="0000FF"/>
                                <w:sz w:val="19"/>
                                <w:szCs w:val="19"/>
                                <w:highlight w:val="white"/>
                                <w:lang w:val="en-GB"/>
                              </w:rPr>
                              <w:t>="fa fa-star-o"&gt;&lt;/</w:t>
                            </w:r>
                            <w:proofErr w:type="spellStart"/>
                            <w:r w:rsidRPr="00FD24F4">
                              <w:rPr>
                                <w:rFonts w:ascii="Consolas" w:hAnsi="Consolas" w:cs="Consolas"/>
                                <w:color w:val="800000"/>
                                <w:sz w:val="19"/>
                                <w:szCs w:val="19"/>
                                <w:highlight w:val="white"/>
                                <w:lang w:val="en-GB"/>
                              </w:rPr>
                              <w:t>i</w:t>
                            </w:r>
                            <w:proofErr w:type="spellEnd"/>
                            <w:r w:rsidRPr="00FD24F4">
                              <w:rPr>
                                <w:rFonts w:ascii="Consolas" w:hAnsi="Consolas" w:cs="Consolas"/>
                                <w:color w:val="0000FF"/>
                                <w:sz w:val="19"/>
                                <w:szCs w:val="19"/>
                                <w:highlight w:val="white"/>
                                <w:lang w:val="en-GB"/>
                              </w:rPr>
                              <w:t>&gt;&lt;/</w:t>
                            </w:r>
                            <w:r w:rsidRPr="00FD24F4">
                              <w:rPr>
                                <w:rFonts w:ascii="Consolas" w:hAnsi="Consolas" w:cs="Consolas"/>
                                <w:color w:val="800000"/>
                                <w:sz w:val="19"/>
                                <w:szCs w:val="19"/>
                                <w:highlight w:val="white"/>
                                <w:lang w:val="en-GB"/>
                              </w:rPr>
                              <w:t>a</w:t>
                            </w:r>
                            <w:r w:rsidRPr="00FD24F4">
                              <w:rPr>
                                <w:rFonts w:ascii="Consolas" w:hAnsi="Consolas" w:cs="Consolas"/>
                                <w:color w:val="0000FF"/>
                                <w:sz w:val="19"/>
                                <w:szCs w:val="19"/>
                                <w:highlight w:val="white"/>
                                <w:lang w:val="en-GB"/>
                              </w:rPr>
                              <w:t>&gt;</w:t>
                            </w:r>
                          </w:p>
                          <w:p w:rsidR="009A77B3" w:rsidRDefault="009A77B3" w:rsidP="00FD24F4">
                            <w:pPr>
                              <w:autoSpaceDE w:val="0"/>
                              <w:autoSpaceDN w:val="0"/>
                              <w:adjustRightInd w:val="0"/>
                              <w:spacing w:before="0" w:after="0" w:line="240" w:lineRule="auto"/>
                              <w:rPr>
                                <w:rFonts w:ascii="Consolas" w:hAnsi="Consolas" w:cs="Consolas"/>
                                <w:color w:val="0000FF"/>
                                <w:sz w:val="19"/>
                                <w:szCs w:val="19"/>
                                <w:highlight w:val="white"/>
                                <w:lang w:val="en-GB"/>
                              </w:rPr>
                            </w:pPr>
                          </w:p>
                          <w:p w:rsidR="009A77B3" w:rsidRPr="00FD24F4" w:rsidRDefault="009A77B3" w:rsidP="00FD24F4">
                            <w:pPr>
                              <w:autoSpaceDE w:val="0"/>
                              <w:autoSpaceDN w:val="0"/>
                              <w:adjustRightInd w:val="0"/>
                              <w:spacing w:before="0" w:after="0" w:line="240" w:lineRule="auto"/>
                              <w:ind w:firstLine="720"/>
                              <w:rPr>
                                <w:rFonts w:ascii="Consolas" w:hAnsi="Consolas" w:cs="Consolas"/>
                                <w:color w:val="000000"/>
                                <w:sz w:val="19"/>
                                <w:szCs w:val="19"/>
                                <w:highlight w:val="white"/>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a</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class</w:t>
                            </w:r>
                            <w:r w:rsidRPr="00FD24F4">
                              <w:rPr>
                                <w:rFonts w:ascii="Consolas" w:hAnsi="Consolas" w:cs="Consolas"/>
                                <w:color w:val="0000FF"/>
                                <w:sz w:val="19"/>
                                <w:szCs w:val="19"/>
                                <w:highlight w:val="white"/>
                                <w:lang w:val="en-GB"/>
                              </w:rPr>
                              <w:t>="</w:t>
                            </w:r>
                            <w:proofErr w:type="spellStart"/>
                            <w:r w:rsidRPr="00FD24F4">
                              <w:rPr>
                                <w:rFonts w:ascii="Consolas" w:hAnsi="Consolas" w:cs="Consolas"/>
                                <w:color w:val="0000FF"/>
                                <w:sz w:val="19"/>
                                <w:szCs w:val="19"/>
                                <w:highlight w:val="white"/>
                                <w:lang w:val="en-GB"/>
                              </w:rPr>
                              <w:t>wishlistremove</w:t>
                            </w:r>
                            <w:proofErr w:type="spellEnd"/>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proofErr w:type="spellStart"/>
                            <w:r w:rsidRPr="00FD24F4">
                              <w:rPr>
                                <w:rFonts w:ascii="Consolas" w:hAnsi="Consolas" w:cs="Consolas"/>
                                <w:color w:val="FF0000"/>
                                <w:sz w:val="19"/>
                                <w:szCs w:val="19"/>
                                <w:highlight w:val="white"/>
                                <w:lang w:val="en-GB"/>
                              </w:rPr>
                              <w:t>itemid</w:t>
                            </w:r>
                            <w:proofErr w:type="spellEnd"/>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yellow"/>
                                <w:lang w:val="en-GB"/>
                              </w:rPr>
                              <w:t>@(</w:t>
                            </w:r>
                            <w:proofErr w:type="spellStart"/>
                            <w:proofErr w:type="gramStart"/>
                            <w:r w:rsidRPr="00FD24F4">
                              <w:rPr>
                                <w:rFonts w:ascii="Consolas" w:hAnsi="Consolas" w:cs="Consolas"/>
                                <w:color w:val="000000"/>
                                <w:sz w:val="19"/>
                                <w:szCs w:val="19"/>
                                <w:highlight w:val="white"/>
                                <w:lang w:val="en-GB"/>
                              </w:rPr>
                              <w:t>info.ItemID</w:t>
                            </w:r>
                            <w:proofErr w:type="spellEnd"/>
                            <w:proofErr w:type="gramEnd"/>
                            <w:r w:rsidRPr="00FD24F4">
                              <w:rPr>
                                <w:rFonts w:ascii="Consolas" w:hAnsi="Consolas" w:cs="Consolas"/>
                                <w:color w:val="000000"/>
                                <w:sz w:val="19"/>
                                <w:szCs w:val="19"/>
                                <w:highlight w:val="yellow"/>
                                <w:lang w:val="en-GB"/>
                              </w:rPr>
                              <w:t>)</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style</w:t>
                            </w:r>
                            <w:r w:rsidRPr="00FD24F4">
                              <w:rPr>
                                <w:rFonts w:ascii="Consolas" w:hAnsi="Consolas" w:cs="Consolas"/>
                                <w:color w:val="0000FF"/>
                                <w:sz w:val="19"/>
                                <w:szCs w:val="19"/>
                                <w:highlight w:val="white"/>
                                <w:lang w:val="en-GB"/>
                              </w:rPr>
                              <w:t>="</w:t>
                            </w:r>
                            <w:r w:rsidRPr="00FD24F4">
                              <w:rPr>
                                <w:rFonts w:ascii="Consolas" w:hAnsi="Consolas" w:cs="Consolas"/>
                                <w:color w:val="FF0000"/>
                                <w:sz w:val="19"/>
                                <w:szCs w:val="19"/>
                                <w:highlight w:val="white"/>
                                <w:lang w:val="en-GB"/>
                              </w:rPr>
                              <w:t>display</w:t>
                            </w:r>
                            <w:r w:rsidRPr="00FD24F4">
                              <w:rPr>
                                <w:rFonts w:ascii="Consolas" w:hAnsi="Consolas" w:cs="Consolas"/>
                                <w:color w:val="000000"/>
                                <w:sz w:val="19"/>
                                <w:szCs w:val="19"/>
                                <w:highlight w:val="white"/>
                                <w:lang w:val="en-GB"/>
                              </w:rPr>
                              <w:t>:</w:t>
                            </w:r>
                            <w:r w:rsidRPr="00FD24F4">
                              <w:rPr>
                                <w:rFonts w:ascii="Consolas" w:hAnsi="Consolas" w:cs="Consolas"/>
                                <w:color w:val="0000FF"/>
                                <w:sz w:val="19"/>
                                <w:szCs w:val="19"/>
                                <w:highlight w:val="white"/>
                                <w:lang w:val="en-GB"/>
                              </w:rPr>
                              <w:t>none</w:t>
                            </w:r>
                            <w:r w:rsidRPr="00FD24F4">
                              <w:rPr>
                                <w:rFonts w:ascii="Consolas" w:hAnsi="Consolas" w:cs="Consolas"/>
                                <w:color w:val="000000"/>
                                <w:sz w:val="19"/>
                                <w:szCs w:val="19"/>
                                <w:highlight w:val="white"/>
                                <w:lang w:val="en-GB"/>
                              </w:rPr>
                              <w:t>;</w:t>
                            </w:r>
                            <w:r w:rsidRPr="00FD24F4">
                              <w:rPr>
                                <w:rFonts w:ascii="Consolas" w:hAnsi="Consolas" w:cs="Consolas"/>
                                <w:color w:val="0000FF"/>
                                <w:sz w:val="19"/>
                                <w:szCs w:val="19"/>
                                <w:highlight w:val="white"/>
                                <w:lang w:val="en-GB"/>
                              </w:rPr>
                              <w:t>"&gt;</w:t>
                            </w:r>
                            <w:r w:rsidRPr="00FD24F4">
                              <w:rPr>
                                <w:rFonts w:ascii="Consolas" w:hAnsi="Consolas" w:cs="Consolas"/>
                                <w:color w:val="000000"/>
                                <w:sz w:val="19"/>
                                <w:szCs w:val="19"/>
                                <w:highlight w:val="yellow"/>
                                <w:lang w:val="en-GB"/>
                              </w:rPr>
                              <w:t>@</w:t>
                            </w:r>
                            <w:r w:rsidRPr="00FD24F4">
                              <w:rPr>
                                <w:rFonts w:ascii="Consolas" w:hAnsi="Consolas" w:cs="Consolas"/>
                                <w:color w:val="000000"/>
                                <w:sz w:val="19"/>
                                <w:szCs w:val="19"/>
                                <w:highlight w:val="white"/>
                                <w:lang w:val="en-GB"/>
                              </w:rPr>
                              <w:t>ResourceKey(</w:t>
                            </w:r>
                            <w:r w:rsidRPr="00FD24F4">
                              <w:rPr>
                                <w:rFonts w:ascii="Consolas" w:hAnsi="Consolas" w:cs="Consolas"/>
                                <w:color w:val="A31515"/>
                                <w:sz w:val="19"/>
                                <w:szCs w:val="19"/>
                                <w:highlight w:val="white"/>
                                <w:lang w:val="en-GB"/>
                              </w:rPr>
                              <w:t>"ProductView.wishlistremoveicon-lg"</w:t>
                            </w:r>
                            <w:r w:rsidRPr="00FD24F4">
                              <w:rPr>
                                <w:rFonts w:ascii="Consolas" w:hAnsi="Consolas" w:cs="Consolas"/>
                                <w:color w:val="000000"/>
                                <w:sz w:val="19"/>
                                <w:szCs w:val="19"/>
                                <w:highlight w:val="white"/>
                                <w:lang w:val="en-GB"/>
                              </w:rPr>
                              <w:t>)</w:t>
                            </w: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a</w:t>
                            </w:r>
                            <w:r w:rsidRPr="00FD24F4">
                              <w:rPr>
                                <w:rFonts w:ascii="Consolas" w:hAnsi="Consolas" w:cs="Consolas"/>
                                <w:color w:val="0000FF"/>
                                <w:sz w:val="19"/>
                                <w:szCs w:val="19"/>
                                <w:highlight w:val="white"/>
                                <w:lang w:val="en-GB"/>
                              </w:rPr>
                              <w:t>&gt;</w:t>
                            </w:r>
                          </w:p>
                          <w:p w:rsidR="009A77B3"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en-GB"/>
                              </w:rPr>
                            </w:pPr>
                            <w:r w:rsidRPr="00FD24F4">
                              <w:rPr>
                                <w:rFonts w:ascii="Consolas" w:hAnsi="Consolas" w:cs="Consolas"/>
                                <w:color w:val="000000"/>
                                <w:sz w:val="19"/>
                                <w:szCs w:val="19"/>
                                <w:highlight w:val="white"/>
                                <w:lang w:val="en-GB"/>
                              </w:rPr>
                              <w:t xml:space="preserve">       </w:t>
                            </w:r>
                          </w:p>
                          <w:p w:rsidR="009A77B3" w:rsidRDefault="009A77B3" w:rsidP="00FD24F4">
                            <w:pPr>
                              <w:autoSpaceDE w:val="0"/>
                              <w:autoSpaceDN w:val="0"/>
                              <w:adjustRightInd w:val="0"/>
                              <w:spacing w:before="0" w:after="0" w:line="240" w:lineRule="auto"/>
                              <w:ind w:firstLine="720"/>
                              <w:rPr>
                                <w:rFonts w:ascii="Consolas" w:hAnsi="Consolas" w:cs="Consolas"/>
                                <w:color w:val="000000"/>
                                <w:sz w:val="19"/>
                                <w:szCs w:val="19"/>
                                <w:highlight w:val="white"/>
                                <w:lang w:val="fr-FR"/>
                              </w:rPr>
                            </w:pPr>
                            <w:r>
                              <w:rPr>
                                <w:rFonts w:ascii="Consolas" w:hAnsi="Consolas" w:cs="Consolas"/>
                                <w:color w:val="0000FF"/>
                                <w:sz w:val="19"/>
                                <w:szCs w:val="19"/>
                                <w:highlight w:val="white"/>
                                <w:lang w:val="fr-FR"/>
                              </w:rPr>
                              <w:t>&lt;/</w:t>
                            </w:r>
                            <w:proofErr w:type="spellStart"/>
                            <w:r>
                              <w:rPr>
                                <w:rFonts w:ascii="Consolas" w:hAnsi="Consolas" w:cs="Consolas"/>
                                <w:color w:val="800000"/>
                                <w:sz w:val="19"/>
                                <w:szCs w:val="19"/>
                                <w:highlight w:val="white"/>
                                <w:lang w:val="fr-FR"/>
                              </w:rPr>
                              <w:t>span</w:t>
                            </w:r>
                            <w:proofErr w:type="spellEnd"/>
                            <w:r>
                              <w:rPr>
                                <w:rFonts w:ascii="Consolas" w:hAnsi="Consolas" w:cs="Consolas"/>
                                <w:color w:val="0000FF"/>
                                <w:sz w:val="19"/>
                                <w:szCs w:val="19"/>
                                <w:highlight w:val="white"/>
                                <w:lang w:val="fr-FR"/>
                              </w:rPr>
                              <w:t>&gt;</w:t>
                            </w:r>
                          </w:p>
                          <w:p w:rsidR="009A77B3"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w:t>
                            </w:r>
                          </w:p>
                          <w:bookmarkEnd w:id="68"/>
                          <w:p w:rsidR="009A77B3" w:rsidRDefault="009A7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15.3pt;margin-top:26.25pt;width:466.5pt;height:179.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">
                <v:textbox>
                  <w:txbxContent>
                    <w:p w:rsidR="009A77B3" w:rsidRPr="00FD24F4"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en-GB"/>
                        </w:rPr>
                      </w:pPr>
                      <w:bookmarkStart w:id="69" w:name="OLE_LINK22"/>
                      <w:proofErr w:type="gramStart"/>
                      <w:r w:rsidRPr="00FD24F4">
                        <w:rPr>
                          <w:rFonts w:ascii="Consolas" w:hAnsi="Consolas" w:cs="Consolas"/>
                          <w:color w:val="006400"/>
                          <w:sz w:val="19"/>
                          <w:szCs w:val="19"/>
                          <w:highlight w:val="white"/>
                          <w:lang w:val="en-GB"/>
                        </w:rPr>
                        <w:t>&lt;!--</w:t>
                      </w:r>
                      <w:proofErr w:type="gramEnd"/>
                      <w:r w:rsidRPr="00FD24F4">
                        <w:rPr>
                          <w:rFonts w:ascii="Consolas" w:hAnsi="Consolas" w:cs="Consolas"/>
                          <w:color w:val="006400"/>
                          <w:sz w:val="19"/>
                          <w:szCs w:val="19"/>
                          <w:highlight w:val="white"/>
                          <w:lang w:val="en-GB"/>
                        </w:rPr>
                        <w:t xml:space="preserve"> Add to </w:t>
                      </w:r>
                      <w:proofErr w:type="spellStart"/>
                      <w:r w:rsidRPr="00FD24F4">
                        <w:rPr>
                          <w:rFonts w:ascii="Consolas" w:hAnsi="Consolas" w:cs="Consolas"/>
                          <w:color w:val="006400"/>
                          <w:sz w:val="19"/>
                          <w:szCs w:val="19"/>
                          <w:highlight w:val="white"/>
                          <w:lang w:val="en-GB"/>
                        </w:rPr>
                        <w:t>favorites</w:t>
                      </w:r>
                      <w:proofErr w:type="spellEnd"/>
                      <w:r w:rsidRPr="00FD24F4">
                        <w:rPr>
                          <w:rFonts w:ascii="Consolas" w:hAnsi="Consolas" w:cs="Consolas"/>
                          <w:color w:val="006400"/>
                          <w:sz w:val="19"/>
                          <w:szCs w:val="19"/>
                          <w:highlight w:val="white"/>
                          <w:lang w:val="en-GB"/>
                        </w:rPr>
                        <w:t xml:space="preserve"> buttons --&gt;</w:t>
                      </w:r>
                    </w:p>
                    <w:p w:rsidR="009A77B3" w:rsidRPr="00FD24F4"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en-GB"/>
                        </w:rPr>
                      </w:pPr>
                      <w:r w:rsidRPr="00FD24F4">
                        <w:rPr>
                          <w:rFonts w:ascii="Consolas" w:hAnsi="Consolas" w:cs="Consolas"/>
                          <w:color w:val="000000"/>
                          <w:sz w:val="19"/>
                          <w:szCs w:val="19"/>
                          <w:highlight w:val="yellow"/>
                          <w:lang w:val="en-GB"/>
                        </w:rPr>
                        <w:t>@</w:t>
                      </w:r>
                      <w:r w:rsidRPr="00FD24F4">
                        <w:rPr>
                          <w:rFonts w:ascii="Consolas" w:hAnsi="Consolas" w:cs="Consolas"/>
                          <w:color w:val="0000FF"/>
                          <w:sz w:val="19"/>
                          <w:szCs w:val="19"/>
                          <w:highlight w:val="white"/>
                          <w:lang w:val="en-GB"/>
                        </w:rPr>
                        <w:t>if</w:t>
                      </w:r>
                      <w:r w:rsidRPr="00FD24F4">
                        <w:rPr>
                          <w:rFonts w:ascii="Consolas" w:hAnsi="Consolas" w:cs="Consolas"/>
                          <w:color w:val="000000"/>
                          <w:sz w:val="19"/>
                          <w:szCs w:val="19"/>
                          <w:highlight w:val="white"/>
                          <w:lang w:val="en-GB"/>
                        </w:rPr>
                        <w:t xml:space="preserve"> (</w:t>
                      </w:r>
                      <w:proofErr w:type="spellStart"/>
                      <w:r w:rsidRPr="00FD24F4">
                        <w:rPr>
                          <w:rFonts w:ascii="Consolas" w:hAnsi="Consolas" w:cs="Consolas"/>
                          <w:color w:val="000000"/>
                          <w:sz w:val="19"/>
                          <w:szCs w:val="19"/>
                          <w:highlight w:val="white"/>
                          <w:lang w:val="en-GB"/>
                        </w:rPr>
                        <w:t>Model.GetSettingBool</w:t>
                      </w:r>
                      <w:proofErr w:type="spellEnd"/>
                      <w:r w:rsidRPr="00FD24F4">
                        <w:rPr>
                          <w:rFonts w:ascii="Consolas" w:hAnsi="Consolas" w:cs="Consolas"/>
                          <w:color w:val="000000"/>
                          <w:sz w:val="19"/>
                          <w:szCs w:val="19"/>
                          <w:highlight w:val="white"/>
                          <w:lang w:val="en-GB"/>
                        </w:rPr>
                        <w:t>(</w:t>
                      </w:r>
                      <w:r w:rsidRPr="00FD24F4">
                        <w:rPr>
                          <w:rFonts w:ascii="Consolas" w:hAnsi="Consolas" w:cs="Consolas"/>
                          <w:color w:val="A31515"/>
                          <w:sz w:val="19"/>
                          <w:szCs w:val="19"/>
                          <w:highlight w:val="white"/>
                          <w:lang w:val="en-GB"/>
                        </w:rPr>
                        <w:t>"</w:t>
                      </w:r>
                      <w:proofErr w:type="spellStart"/>
                      <w:r w:rsidRPr="00FD24F4">
                        <w:rPr>
                          <w:rFonts w:ascii="Consolas" w:hAnsi="Consolas" w:cs="Consolas"/>
                          <w:color w:val="A31515"/>
                          <w:sz w:val="19"/>
                          <w:szCs w:val="19"/>
                          <w:highlight w:val="white"/>
                          <w:lang w:val="en-GB"/>
                        </w:rPr>
                        <w:t>enablefavorites</w:t>
                      </w:r>
                      <w:proofErr w:type="spellEnd"/>
                      <w:r w:rsidRPr="00FD24F4">
                        <w:rPr>
                          <w:rFonts w:ascii="Consolas" w:hAnsi="Consolas" w:cs="Consolas"/>
                          <w:color w:val="A31515"/>
                          <w:sz w:val="19"/>
                          <w:szCs w:val="19"/>
                          <w:highlight w:val="white"/>
                          <w:lang w:val="en-GB"/>
                        </w:rPr>
                        <w:t>"</w:t>
                      </w:r>
                      <w:r w:rsidRPr="00FD24F4">
                        <w:rPr>
                          <w:rFonts w:ascii="Consolas" w:hAnsi="Consolas" w:cs="Consolas"/>
                          <w:color w:val="000000"/>
                          <w:sz w:val="19"/>
                          <w:szCs w:val="19"/>
                          <w:highlight w:val="white"/>
                          <w:lang w:val="en-GB"/>
                        </w:rPr>
                        <w:t>))</w:t>
                      </w:r>
                    </w:p>
                    <w:p w:rsidR="009A77B3" w:rsidRPr="00FD24F4"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en-GB"/>
                        </w:rPr>
                      </w:pPr>
                      <w:r w:rsidRPr="00FD24F4">
                        <w:rPr>
                          <w:rFonts w:ascii="Consolas" w:hAnsi="Consolas" w:cs="Consolas"/>
                          <w:color w:val="000000"/>
                          <w:sz w:val="19"/>
                          <w:szCs w:val="19"/>
                          <w:highlight w:val="white"/>
                          <w:lang w:val="en-GB"/>
                        </w:rPr>
                        <w:t>{</w:t>
                      </w:r>
                    </w:p>
                    <w:p w:rsidR="009A77B3" w:rsidRPr="00FD24F4" w:rsidRDefault="009A77B3" w:rsidP="00FD24F4">
                      <w:pPr>
                        <w:autoSpaceDE w:val="0"/>
                        <w:autoSpaceDN w:val="0"/>
                        <w:adjustRightInd w:val="0"/>
                        <w:spacing w:before="0" w:after="0" w:line="240" w:lineRule="auto"/>
                        <w:ind w:firstLine="720"/>
                        <w:rPr>
                          <w:rFonts w:ascii="Consolas" w:hAnsi="Consolas" w:cs="Consolas"/>
                          <w:color w:val="000000"/>
                          <w:sz w:val="19"/>
                          <w:szCs w:val="19"/>
                          <w:highlight w:val="white"/>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span</w:t>
                      </w:r>
                      <w:r w:rsidRPr="00FD24F4">
                        <w:rPr>
                          <w:rFonts w:ascii="Consolas" w:hAnsi="Consolas" w:cs="Consolas"/>
                          <w:color w:val="0000FF"/>
                          <w:sz w:val="19"/>
                          <w:szCs w:val="19"/>
                          <w:highlight w:val="white"/>
                          <w:lang w:val="en-GB"/>
                        </w:rPr>
                        <w:t>&gt;</w:t>
                      </w:r>
                    </w:p>
                    <w:p w:rsidR="009A77B3"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en-GB"/>
                        </w:rPr>
                      </w:pPr>
                      <w:r w:rsidRPr="00FD24F4">
                        <w:rPr>
                          <w:rFonts w:ascii="Consolas" w:hAnsi="Consolas" w:cs="Consolas"/>
                          <w:color w:val="000000"/>
                          <w:sz w:val="19"/>
                          <w:szCs w:val="19"/>
                          <w:highlight w:val="white"/>
                          <w:lang w:val="en-GB"/>
                        </w:rPr>
                        <w:t xml:space="preserve">       </w:t>
                      </w:r>
                    </w:p>
                    <w:p w:rsidR="009A77B3" w:rsidRPr="00FD24F4" w:rsidRDefault="009A77B3" w:rsidP="00FD24F4">
                      <w:pPr>
                        <w:autoSpaceDE w:val="0"/>
                        <w:autoSpaceDN w:val="0"/>
                        <w:adjustRightInd w:val="0"/>
                        <w:spacing w:before="0" w:after="0" w:line="240" w:lineRule="auto"/>
                        <w:ind w:firstLine="720"/>
                        <w:rPr>
                          <w:rFonts w:ascii="Consolas" w:hAnsi="Consolas" w:cs="Consolas"/>
                          <w:color w:val="000000"/>
                          <w:sz w:val="19"/>
                          <w:szCs w:val="19"/>
                          <w:highlight w:val="white"/>
                          <w:lang w:val="en-GB"/>
                        </w:rPr>
                      </w:pPr>
                      <w:proofErr w:type="gramStart"/>
                      <w:r w:rsidRPr="00FD24F4">
                        <w:rPr>
                          <w:rFonts w:ascii="Consolas" w:hAnsi="Consolas" w:cs="Consolas"/>
                          <w:color w:val="006400"/>
                          <w:sz w:val="19"/>
                          <w:szCs w:val="19"/>
                          <w:highlight w:val="white"/>
                          <w:lang w:val="en-GB"/>
                        </w:rPr>
                        <w:t>&lt;!--</w:t>
                      </w:r>
                      <w:proofErr w:type="gramEnd"/>
                      <w:r w:rsidRPr="00FD24F4">
                        <w:rPr>
                          <w:rFonts w:ascii="Consolas" w:hAnsi="Consolas" w:cs="Consolas"/>
                          <w:color w:val="006400"/>
                          <w:sz w:val="19"/>
                          <w:szCs w:val="19"/>
                          <w:highlight w:val="white"/>
                          <w:lang w:val="en-GB"/>
                        </w:rPr>
                        <w:t xml:space="preserve"> Add to Shopping List button --&gt;</w:t>
                      </w:r>
                    </w:p>
                    <w:p w:rsidR="009A77B3" w:rsidRPr="00FD24F4" w:rsidRDefault="009A77B3" w:rsidP="00FD24F4">
                      <w:pPr>
                        <w:autoSpaceDE w:val="0"/>
                        <w:autoSpaceDN w:val="0"/>
                        <w:adjustRightInd w:val="0"/>
                        <w:spacing w:before="0" w:after="0" w:line="240" w:lineRule="auto"/>
                        <w:ind w:firstLine="720"/>
                        <w:rPr>
                          <w:rFonts w:ascii="Consolas" w:hAnsi="Consolas" w:cs="Consolas"/>
                          <w:color w:val="000000"/>
                          <w:sz w:val="19"/>
                          <w:szCs w:val="19"/>
                          <w:highlight w:val="white"/>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a</w:t>
                      </w:r>
                      <w:r w:rsidRPr="00FD24F4">
                        <w:rPr>
                          <w:rFonts w:ascii="Consolas" w:hAnsi="Consolas" w:cs="Consolas"/>
                          <w:color w:val="000000"/>
                          <w:sz w:val="19"/>
                          <w:szCs w:val="19"/>
                          <w:highlight w:val="white"/>
                          <w:lang w:val="en-GB"/>
                        </w:rPr>
                        <w:t xml:space="preserve"> </w:t>
                      </w:r>
                      <w:proofErr w:type="spellStart"/>
                      <w:r w:rsidRPr="00FD24F4">
                        <w:rPr>
                          <w:rFonts w:ascii="Consolas" w:hAnsi="Consolas" w:cs="Consolas"/>
                          <w:color w:val="FF0000"/>
                          <w:sz w:val="19"/>
                          <w:szCs w:val="19"/>
                          <w:highlight w:val="white"/>
                          <w:lang w:val="en-GB"/>
                        </w:rPr>
                        <w:t>href</w:t>
                      </w:r>
                      <w:proofErr w:type="spellEnd"/>
                      <w:r w:rsidRPr="00FD24F4">
                        <w:rPr>
                          <w:rFonts w:ascii="Consolas" w:hAnsi="Consolas" w:cs="Consolas"/>
                          <w:color w:val="0000FF"/>
                          <w:sz w:val="19"/>
                          <w:szCs w:val="19"/>
                          <w:highlight w:val="white"/>
                          <w:lang w:val="en-GB"/>
                        </w:rPr>
                        <w:t>="</w:t>
                      </w:r>
                      <w:r w:rsidRPr="00FD24F4">
                        <w:rPr>
                          <w:rFonts w:ascii="Consolas" w:hAnsi="Consolas" w:cs="Consolas"/>
                          <w:color w:val="0000FF"/>
                          <w:sz w:val="19"/>
                          <w:szCs w:val="19"/>
                          <w:highlight w:val="yellow"/>
                          <w:lang w:val="en-GB"/>
                        </w:rPr>
                        <w:t>#</w:t>
                      </w:r>
                      <w:proofErr w:type="spellStart"/>
                      <w:r w:rsidRPr="00FD24F4">
                        <w:rPr>
                          <w:rFonts w:ascii="Consolas" w:hAnsi="Consolas" w:cs="Consolas"/>
                          <w:color w:val="0000FF"/>
                          <w:sz w:val="19"/>
                          <w:szCs w:val="19"/>
                          <w:highlight w:val="yellow"/>
                          <w:lang w:val="en-GB"/>
                        </w:rPr>
                        <w:t>shoppinglistpopup</w:t>
                      </w:r>
                      <w:proofErr w:type="spellEnd"/>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class</w:t>
                      </w:r>
                      <w:r w:rsidRPr="00FD24F4">
                        <w:rPr>
                          <w:rFonts w:ascii="Consolas" w:hAnsi="Consolas" w:cs="Consolas"/>
                          <w:color w:val="0000FF"/>
                          <w:sz w:val="19"/>
                          <w:szCs w:val="19"/>
                          <w:highlight w:val="white"/>
                          <w:lang w:val="en-GB"/>
                        </w:rPr>
                        <w:t>="</w:t>
                      </w:r>
                      <w:proofErr w:type="spellStart"/>
                      <w:r w:rsidRPr="00FD24F4">
                        <w:rPr>
                          <w:rFonts w:ascii="Consolas" w:hAnsi="Consolas" w:cs="Consolas"/>
                          <w:color w:val="0000FF"/>
                          <w:sz w:val="19"/>
                          <w:szCs w:val="19"/>
                          <w:highlight w:val="white"/>
                          <w:lang w:val="en-GB"/>
                        </w:rPr>
                        <w:t>shoppinglistadd</w:t>
                      </w:r>
                      <w:proofErr w:type="spellEnd"/>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proofErr w:type="spellStart"/>
                      <w:r w:rsidRPr="00FD24F4">
                        <w:rPr>
                          <w:rFonts w:ascii="Consolas" w:hAnsi="Consolas" w:cs="Consolas"/>
                          <w:color w:val="FF0000"/>
                          <w:sz w:val="19"/>
                          <w:szCs w:val="19"/>
                          <w:highlight w:val="white"/>
                          <w:lang w:val="en-GB"/>
                        </w:rPr>
                        <w:t>itemid</w:t>
                      </w:r>
                      <w:proofErr w:type="spellEnd"/>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yellow"/>
                          <w:lang w:val="en-GB"/>
                        </w:rPr>
                        <w:t>@(</w:t>
                      </w:r>
                      <w:proofErr w:type="spellStart"/>
                      <w:proofErr w:type="gramStart"/>
                      <w:r w:rsidRPr="00FD24F4">
                        <w:rPr>
                          <w:rFonts w:ascii="Consolas" w:hAnsi="Consolas" w:cs="Consolas"/>
                          <w:color w:val="000000"/>
                          <w:sz w:val="19"/>
                          <w:szCs w:val="19"/>
                          <w:highlight w:val="white"/>
                          <w:lang w:val="en-GB"/>
                        </w:rPr>
                        <w:t>info.ItemID</w:t>
                      </w:r>
                      <w:proofErr w:type="spellEnd"/>
                      <w:proofErr w:type="gramEnd"/>
                      <w:r w:rsidRPr="00FD24F4">
                        <w:rPr>
                          <w:rFonts w:ascii="Consolas" w:hAnsi="Consolas" w:cs="Consolas"/>
                          <w:color w:val="000000"/>
                          <w:sz w:val="19"/>
                          <w:szCs w:val="19"/>
                          <w:highlight w:val="yellow"/>
                          <w:lang w:val="en-GB"/>
                        </w:rPr>
                        <w:t>)</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r w:rsidRPr="00FD24F4">
                        <w:rPr>
                          <w:rFonts w:ascii="Consolas" w:hAnsi="Consolas" w:cs="Consolas"/>
                          <w:color w:val="0000FF"/>
                          <w:sz w:val="19"/>
                          <w:szCs w:val="19"/>
                          <w:highlight w:val="white"/>
                          <w:lang w:val="en-GB"/>
                        </w:rPr>
                        <w:t>&gt;&lt;</w:t>
                      </w:r>
                      <w:proofErr w:type="spellStart"/>
                      <w:r w:rsidRPr="00FD24F4">
                        <w:rPr>
                          <w:rFonts w:ascii="Consolas" w:hAnsi="Consolas" w:cs="Consolas"/>
                          <w:color w:val="800000"/>
                          <w:sz w:val="19"/>
                          <w:szCs w:val="19"/>
                          <w:highlight w:val="white"/>
                          <w:lang w:val="en-GB"/>
                        </w:rPr>
                        <w:t>i</w:t>
                      </w:r>
                      <w:proofErr w:type="spellEnd"/>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class</w:t>
                      </w:r>
                      <w:r w:rsidRPr="00FD24F4">
                        <w:rPr>
                          <w:rFonts w:ascii="Consolas" w:hAnsi="Consolas" w:cs="Consolas"/>
                          <w:color w:val="0000FF"/>
                          <w:sz w:val="19"/>
                          <w:szCs w:val="19"/>
                          <w:highlight w:val="white"/>
                          <w:lang w:val="en-GB"/>
                        </w:rPr>
                        <w:t>="fa fa-star-o"&gt;&lt;/</w:t>
                      </w:r>
                      <w:proofErr w:type="spellStart"/>
                      <w:r w:rsidRPr="00FD24F4">
                        <w:rPr>
                          <w:rFonts w:ascii="Consolas" w:hAnsi="Consolas" w:cs="Consolas"/>
                          <w:color w:val="800000"/>
                          <w:sz w:val="19"/>
                          <w:szCs w:val="19"/>
                          <w:highlight w:val="white"/>
                          <w:lang w:val="en-GB"/>
                        </w:rPr>
                        <w:t>i</w:t>
                      </w:r>
                      <w:proofErr w:type="spellEnd"/>
                      <w:r w:rsidRPr="00FD24F4">
                        <w:rPr>
                          <w:rFonts w:ascii="Consolas" w:hAnsi="Consolas" w:cs="Consolas"/>
                          <w:color w:val="0000FF"/>
                          <w:sz w:val="19"/>
                          <w:szCs w:val="19"/>
                          <w:highlight w:val="white"/>
                          <w:lang w:val="en-GB"/>
                        </w:rPr>
                        <w:t>&gt;&lt;/</w:t>
                      </w:r>
                      <w:r w:rsidRPr="00FD24F4">
                        <w:rPr>
                          <w:rFonts w:ascii="Consolas" w:hAnsi="Consolas" w:cs="Consolas"/>
                          <w:color w:val="800000"/>
                          <w:sz w:val="19"/>
                          <w:szCs w:val="19"/>
                          <w:highlight w:val="white"/>
                          <w:lang w:val="en-GB"/>
                        </w:rPr>
                        <w:t>a</w:t>
                      </w:r>
                      <w:r w:rsidRPr="00FD24F4">
                        <w:rPr>
                          <w:rFonts w:ascii="Consolas" w:hAnsi="Consolas" w:cs="Consolas"/>
                          <w:color w:val="0000FF"/>
                          <w:sz w:val="19"/>
                          <w:szCs w:val="19"/>
                          <w:highlight w:val="white"/>
                          <w:lang w:val="en-GB"/>
                        </w:rPr>
                        <w:t>&gt;</w:t>
                      </w:r>
                    </w:p>
                    <w:p w:rsidR="009A77B3" w:rsidRDefault="009A77B3" w:rsidP="00FD24F4">
                      <w:pPr>
                        <w:autoSpaceDE w:val="0"/>
                        <w:autoSpaceDN w:val="0"/>
                        <w:adjustRightInd w:val="0"/>
                        <w:spacing w:before="0" w:after="0" w:line="240" w:lineRule="auto"/>
                        <w:rPr>
                          <w:rFonts w:ascii="Consolas" w:hAnsi="Consolas" w:cs="Consolas"/>
                          <w:color w:val="0000FF"/>
                          <w:sz w:val="19"/>
                          <w:szCs w:val="19"/>
                          <w:highlight w:val="white"/>
                          <w:lang w:val="en-GB"/>
                        </w:rPr>
                      </w:pPr>
                    </w:p>
                    <w:p w:rsidR="009A77B3" w:rsidRPr="00FD24F4" w:rsidRDefault="009A77B3" w:rsidP="00FD24F4">
                      <w:pPr>
                        <w:autoSpaceDE w:val="0"/>
                        <w:autoSpaceDN w:val="0"/>
                        <w:adjustRightInd w:val="0"/>
                        <w:spacing w:before="0" w:after="0" w:line="240" w:lineRule="auto"/>
                        <w:ind w:firstLine="720"/>
                        <w:rPr>
                          <w:rFonts w:ascii="Consolas" w:hAnsi="Consolas" w:cs="Consolas"/>
                          <w:color w:val="000000"/>
                          <w:sz w:val="19"/>
                          <w:szCs w:val="19"/>
                          <w:highlight w:val="white"/>
                          <w:lang w:val="en-GB"/>
                        </w:rPr>
                      </w:pP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a</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class</w:t>
                      </w:r>
                      <w:r w:rsidRPr="00FD24F4">
                        <w:rPr>
                          <w:rFonts w:ascii="Consolas" w:hAnsi="Consolas" w:cs="Consolas"/>
                          <w:color w:val="0000FF"/>
                          <w:sz w:val="19"/>
                          <w:szCs w:val="19"/>
                          <w:highlight w:val="white"/>
                          <w:lang w:val="en-GB"/>
                        </w:rPr>
                        <w:t>="</w:t>
                      </w:r>
                      <w:proofErr w:type="spellStart"/>
                      <w:r w:rsidRPr="00FD24F4">
                        <w:rPr>
                          <w:rFonts w:ascii="Consolas" w:hAnsi="Consolas" w:cs="Consolas"/>
                          <w:color w:val="0000FF"/>
                          <w:sz w:val="19"/>
                          <w:szCs w:val="19"/>
                          <w:highlight w:val="white"/>
                          <w:lang w:val="en-GB"/>
                        </w:rPr>
                        <w:t>wishlistremove</w:t>
                      </w:r>
                      <w:proofErr w:type="spellEnd"/>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proofErr w:type="spellStart"/>
                      <w:r w:rsidRPr="00FD24F4">
                        <w:rPr>
                          <w:rFonts w:ascii="Consolas" w:hAnsi="Consolas" w:cs="Consolas"/>
                          <w:color w:val="FF0000"/>
                          <w:sz w:val="19"/>
                          <w:szCs w:val="19"/>
                          <w:highlight w:val="white"/>
                          <w:lang w:val="en-GB"/>
                        </w:rPr>
                        <w:t>itemid</w:t>
                      </w:r>
                      <w:proofErr w:type="spellEnd"/>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yellow"/>
                          <w:lang w:val="en-GB"/>
                        </w:rPr>
                        <w:t>@(</w:t>
                      </w:r>
                      <w:proofErr w:type="spellStart"/>
                      <w:proofErr w:type="gramStart"/>
                      <w:r w:rsidRPr="00FD24F4">
                        <w:rPr>
                          <w:rFonts w:ascii="Consolas" w:hAnsi="Consolas" w:cs="Consolas"/>
                          <w:color w:val="000000"/>
                          <w:sz w:val="19"/>
                          <w:szCs w:val="19"/>
                          <w:highlight w:val="white"/>
                          <w:lang w:val="en-GB"/>
                        </w:rPr>
                        <w:t>info.ItemID</w:t>
                      </w:r>
                      <w:proofErr w:type="spellEnd"/>
                      <w:proofErr w:type="gramEnd"/>
                      <w:r w:rsidRPr="00FD24F4">
                        <w:rPr>
                          <w:rFonts w:ascii="Consolas" w:hAnsi="Consolas" w:cs="Consolas"/>
                          <w:color w:val="000000"/>
                          <w:sz w:val="19"/>
                          <w:szCs w:val="19"/>
                          <w:highlight w:val="yellow"/>
                          <w:lang w:val="en-GB"/>
                        </w:rPr>
                        <w:t>)</w:t>
                      </w:r>
                      <w:r w:rsidRPr="00FD24F4">
                        <w:rPr>
                          <w:rFonts w:ascii="Consolas" w:hAnsi="Consolas" w:cs="Consolas"/>
                          <w:color w:val="0000FF"/>
                          <w:sz w:val="19"/>
                          <w:szCs w:val="19"/>
                          <w:highlight w:val="white"/>
                          <w:lang w:val="en-GB"/>
                        </w:rPr>
                        <w:t>"</w:t>
                      </w:r>
                      <w:r w:rsidRPr="00FD24F4">
                        <w:rPr>
                          <w:rFonts w:ascii="Consolas" w:hAnsi="Consolas" w:cs="Consolas"/>
                          <w:color w:val="000000"/>
                          <w:sz w:val="19"/>
                          <w:szCs w:val="19"/>
                          <w:highlight w:val="white"/>
                          <w:lang w:val="en-GB"/>
                        </w:rPr>
                        <w:t xml:space="preserve"> </w:t>
                      </w:r>
                      <w:r w:rsidRPr="00FD24F4">
                        <w:rPr>
                          <w:rFonts w:ascii="Consolas" w:hAnsi="Consolas" w:cs="Consolas"/>
                          <w:color w:val="FF0000"/>
                          <w:sz w:val="19"/>
                          <w:szCs w:val="19"/>
                          <w:highlight w:val="white"/>
                          <w:lang w:val="en-GB"/>
                        </w:rPr>
                        <w:t>style</w:t>
                      </w:r>
                      <w:r w:rsidRPr="00FD24F4">
                        <w:rPr>
                          <w:rFonts w:ascii="Consolas" w:hAnsi="Consolas" w:cs="Consolas"/>
                          <w:color w:val="0000FF"/>
                          <w:sz w:val="19"/>
                          <w:szCs w:val="19"/>
                          <w:highlight w:val="white"/>
                          <w:lang w:val="en-GB"/>
                        </w:rPr>
                        <w:t>="</w:t>
                      </w:r>
                      <w:r w:rsidRPr="00FD24F4">
                        <w:rPr>
                          <w:rFonts w:ascii="Consolas" w:hAnsi="Consolas" w:cs="Consolas"/>
                          <w:color w:val="FF0000"/>
                          <w:sz w:val="19"/>
                          <w:szCs w:val="19"/>
                          <w:highlight w:val="white"/>
                          <w:lang w:val="en-GB"/>
                        </w:rPr>
                        <w:t>display</w:t>
                      </w:r>
                      <w:r w:rsidRPr="00FD24F4">
                        <w:rPr>
                          <w:rFonts w:ascii="Consolas" w:hAnsi="Consolas" w:cs="Consolas"/>
                          <w:color w:val="000000"/>
                          <w:sz w:val="19"/>
                          <w:szCs w:val="19"/>
                          <w:highlight w:val="white"/>
                          <w:lang w:val="en-GB"/>
                        </w:rPr>
                        <w:t>:</w:t>
                      </w:r>
                      <w:r w:rsidRPr="00FD24F4">
                        <w:rPr>
                          <w:rFonts w:ascii="Consolas" w:hAnsi="Consolas" w:cs="Consolas"/>
                          <w:color w:val="0000FF"/>
                          <w:sz w:val="19"/>
                          <w:szCs w:val="19"/>
                          <w:highlight w:val="white"/>
                          <w:lang w:val="en-GB"/>
                        </w:rPr>
                        <w:t>none</w:t>
                      </w:r>
                      <w:r w:rsidRPr="00FD24F4">
                        <w:rPr>
                          <w:rFonts w:ascii="Consolas" w:hAnsi="Consolas" w:cs="Consolas"/>
                          <w:color w:val="000000"/>
                          <w:sz w:val="19"/>
                          <w:szCs w:val="19"/>
                          <w:highlight w:val="white"/>
                          <w:lang w:val="en-GB"/>
                        </w:rPr>
                        <w:t>;</w:t>
                      </w:r>
                      <w:r w:rsidRPr="00FD24F4">
                        <w:rPr>
                          <w:rFonts w:ascii="Consolas" w:hAnsi="Consolas" w:cs="Consolas"/>
                          <w:color w:val="0000FF"/>
                          <w:sz w:val="19"/>
                          <w:szCs w:val="19"/>
                          <w:highlight w:val="white"/>
                          <w:lang w:val="en-GB"/>
                        </w:rPr>
                        <w:t>"&gt;</w:t>
                      </w:r>
                      <w:r w:rsidRPr="00FD24F4">
                        <w:rPr>
                          <w:rFonts w:ascii="Consolas" w:hAnsi="Consolas" w:cs="Consolas"/>
                          <w:color w:val="000000"/>
                          <w:sz w:val="19"/>
                          <w:szCs w:val="19"/>
                          <w:highlight w:val="yellow"/>
                          <w:lang w:val="en-GB"/>
                        </w:rPr>
                        <w:t>@</w:t>
                      </w:r>
                      <w:r w:rsidRPr="00FD24F4">
                        <w:rPr>
                          <w:rFonts w:ascii="Consolas" w:hAnsi="Consolas" w:cs="Consolas"/>
                          <w:color w:val="000000"/>
                          <w:sz w:val="19"/>
                          <w:szCs w:val="19"/>
                          <w:highlight w:val="white"/>
                          <w:lang w:val="en-GB"/>
                        </w:rPr>
                        <w:t>ResourceKey(</w:t>
                      </w:r>
                      <w:r w:rsidRPr="00FD24F4">
                        <w:rPr>
                          <w:rFonts w:ascii="Consolas" w:hAnsi="Consolas" w:cs="Consolas"/>
                          <w:color w:val="A31515"/>
                          <w:sz w:val="19"/>
                          <w:szCs w:val="19"/>
                          <w:highlight w:val="white"/>
                          <w:lang w:val="en-GB"/>
                        </w:rPr>
                        <w:t>"ProductView.wishlistremoveicon-lg"</w:t>
                      </w:r>
                      <w:r w:rsidRPr="00FD24F4">
                        <w:rPr>
                          <w:rFonts w:ascii="Consolas" w:hAnsi="Consolas" w:cs="Consolas"/>
                          <w:color w:val="000000"/>
                          <w:sz w:val="19"/>
                          <w:szCs w:val="19"/>
                          <w:highlight w:val="white"/>
                          <w:lang w:val="en-GB"/>
                        </w:rPr>
                        <w:t>)</w:t>
                      </w:r>
                      <w:r w:rsidRPr="00FD24F4">
                        <w:rPr>
                          <w:rFonts w:ascii="Consolas" w:hAnsi="Consolas" w:cs="Consolas"/>
                          <w:color w:val="0000FF"/>
                          <w:sz w:val="19"/>
                          <w:szCs w:val="19"/>
                          <w:highlight w:val="white"/>
                          <w:lang w:val="en-GB"/>
                        </w:rPr>
                        <w:t>&lt;/</w:t>
                      </w:r>
                      <w:r w:rsidRPr="00FD24F4">
                        <w:rPr>
                          <w:rFonts w:ascii="Consolas" w:hAnsi="Consolas" w:cs="Consolas"/>
                          <w:color w:val="800000"/>
                          <w:sz w:val="19"/>
                          <w:szCs w:val="19"/>
                          <w:highlight w:val="white"/>
                          <w:lang w:val="en-GB"/>
                        </w:rPr>
                        <w:t>a</w:t>
                      </w:r>
                      <w:r w:rsidRPr="00FD24F4">
                        <w:rPr>
                          <w:rFonts w:ascii="Consolas" w:hAnsi="Consolas" w:cs="Consolas"/>
                          <w:color w:val="0000FF"/>
                          <w:sz w:val="19"/>
                          <w:szCs w:val="19"/>
                          <w:highlight w:val="white"/>
                          <w:lang w:val="en-GB"/>
                        </w:rPr>
                        <w:t>&gt;</w:t>
                      </w:r>
                    </w:p>
                    <w:p w:rsidR="009A77B3"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en-GB"/>
                        </w:rPr>
                      </w:pPr>
                      <w:r w:rsidRPr="00FD24F4">
                        <w:rPr>
                          <w:rFonts w:ascii="Consolas" w:hAnsi="Consolas" w:cs="Consolas"/>
                          <w:color w:val="000000"/>
                          <w:sz w:val="19"/>
                          <w:szCs w:val="19"/>
                          <w:highlight w:val="white"/>
                          <w:lang w:val="en-GB"/>
                        </w:rPr>
                        <w:t xml:space="preserve">       </w:t>
                      </w:r>
                    </w:p>
                    <w:p w:rsidR="009A77B3" w:rsidRDefault="009A77B3" w:rsidP="00FD24F4">
                      <w:pPr>
                        <w:autoSpaceDE w:val="0"/>
                        <w:autoSpaceDN w:val="0"/>
                        <w:adjustRightInd w:val="0"/>
                        <w:spacing w:before="0" w:after="0" w:line="240" w:lineRule="auto"/>
                        <w:ind w:firstLine="720"/>
                        <w:rPr>
                          <w:rFonts w:ascii="Consolas" w:hAnsi="Consolas" w:cs="Consolas"/>
                          <w:color w:val="000000"/>
                          <w:sz w:val="19"/>
                          <w:szCs w:val="19"/>
                          <w:highlight w:val="white"/>
                          <w:lang w:val="fr-FR"/>
                        </w:rPr>
                      </w:pPr>
                      <w:r>
                        <w:rPr>
                          <w:rFonts w:ascii="Consolas" w:hAnsi="Consolas" w:cs="Consolas"/>
                          <w:color w:val="0000FF"/>
                          <w:sz w:val="19"/>
                          <w:szCs w:val="19"/>
                          <w:highlight w:val="white"/>
                          <w:lang w:val="fr-FR"/>
                        </w:rPr>
                        <w:t>&lt;/</w:t>
                      </w:r>
                      <w:proofErr w:type="spellStart"/>
                      <w:r>
                        <w:rPr>
                          <w:rFonts w:ascii="Consolas" w:hAnsi="Consolas" w:cs="Consolas"/>
                          <w:color w:val="800000"/>
                          <w:sz w:val="19"/>
                          <w:szCs w:val="19"/>
                          <w:highlight w:val="white"/>
                          <w:lang w:val="fr-FR"/>
                        </w:rPr>
                        <w:t>span</w:t>
                      </w:r>
                      <w:proofErr w:type="spellEnd"/>
                      <w:r>
                        <w:rPr>
                          <w:rFonts w:ascii="Consolas" w:hAnsi="Consolas" w:cs="Consolas"/>
                          <w:color w:val="0000FF"/>
                          <w:sz w:val="19"/>
                          <w:szCs w:val="19"/>
                          <w:highlight w:val="white"/>
                          <w:lang w:val="fr-FR"/>
                        </w:rPr>
                        <w:t>&gt;</w:t>
                      </w:r>
                    </w:p>
                    <w:p w:rsidR="009A77B3" w:rsidRDefault="009A77B3" w:rsidP="00FD24F4">
                      <w:pPr>
                        <w:autoSpaceDE w:val="0"/>
                        <w:autoSpaceDN w:val="0"/>
                        <w:adjustRightInd w:val="0"/>
                        <w:spacing w:before="0"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w:t>
                      </w:r>
                    </w:p>
                    <w:bookmarkEnd w:id="69"/>
                    <w:p w:rsidR="009A77B3" w:rsidRDefault="009A77B3"/>
                  </w:txbxContent>
                </v:textbox>
                <w10:wrap type="square" anchorx="margin"/>
              </v:shape>
            </w:pict>
          </mc:Fallback>
        </mc:AlternateContent>
      </w:r>
      <w:r w:rsidR="00987831">
        <w:t>These template</w:t>
      </w:r>
      <w:r>
        <w:t>s</w:t>
      </w:r>
      <w:r w:rsidR="00987831">
        <w:t xml:space="preserve"> need to have the add to wish</w:t>
      </w:r>
      <w:r>
        <w:t xml:space="preserve"> </w:t>
      </w:r>
      <w:r w:rsidR="00987831">
        <w:t>list button added to the product display.</w:t>
      </w:r>
    </w:p>
    <w:p w:rsidR="00FD24F4" w:rsidRDefault="00FD24F4" w:rsidP="0029052C">
      <w:r>
        <w:t>The “</w:t>
      </w:r>
      <w:r w:rsidRPr="00FD24F4">
        <w:rPr>
          <w:rFonts w:ascii="Consolas" w:hAnsi="Consolas" w:cs="Consolas"/>
          <w:color w:val="0000FF"/>
          <w:sz w:val="19"/>
          <w:szCs w:val="19"/>
          <w:highlight w:val="yellow"/>
          <w:lang w:val="en-GB"/>
        </w:rPr>
        <w:t>#</w:t>
      </w:r>
      <w:proofErr w:type="spellStart"/>
      <w:r w:rsidRPr="00FD24F4">
        <w:rPr>
          <w:rFonts w:ascii="Consolas" w:hAnsi="Consolas" w:cs="Consolas"/>
          <w:color w:val="0000FF"/>
          <w:sz w:val="19"/>
          <w:szCs w:val="19"/>
          <w:highlight w:val="yellow"/>
          <w:lang w:val="en-GB"/>
        </w:rPr>
        <w:t>shoppinglistpopup</w:t>
      </w:r>
      <w:proofErr w:type="spellEnd"/>
      <w:r>
        <w:t>” of the first link will display a popup window which requests a list name from the user.  The product will be inserted into the selected item list.</w:t>
      </w:r>
    </w:p>
    <w:p w:rsidR="00987831" w:rsidRPr="0029052C" w:rsidRDefault="00987831" w:rsidP="0029052C">
      <w:r>
        <w:br/>
      </w:r>
    </w:p>
    <w:sectPr w:rsidR="00987831" w:rsidRPr="0029052C"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986" w:rsidRDefault="00B53986">
      <w:pPr>
        <w:spacing w:after="0" w:line="240" w:lineRule="auto"/>
      </w:pPr>
      <w:r>
        <w:separator/>
      </w:r>
    </w:p>
  </w:endnote>
  <w:endnote w:type="continuationSeparator" w:id="0">
    <w:p w:rsidR="00B53986" w:rsidRDefault="00B53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9A77B3" w:rsidRDefault="009A77B3">
        <w:pPr>
          <w:pStyle w:val="Footer"/>
        </w:pPr>
        <w:r>
          <w:fldChar w:fldCharType="begin"/>
        </w:r>
        <w:r>
          <w:instrText xml:space="preserve"> PAGE   \* MERGEFORMAT </w:instrText>
        </w:r>
        <w:r>
          <w:fldChar w:fldCharType="separate"/>
        </w:r>
        <w:r w:rsidR="00741751">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986" w:rsidRDefault="00B53986">
      <w:pPr>
        <w:spacing w:after="0" w:line="240" w:lineRule="auto"/>
      </w:pPr>
      <w:r>
        <w:separator/>
      </w:r>
    </w:p>
  </w:footnote>
  <w:footnote w:type="continuationSeparator" w:id="0">
    <w:p w:rsidR="00B53986" w:rsidRDefault="00B53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2C"/>
    <w:rsid w:val="00194DF6"/>
    <w:rsid w:val="0029052C"/>
    <w:rsid w:val="004E1AED"/>
    <w:rsid w:val="005C12A5"/>
    <w:rsid w:val="00741751"/>
    <w:rsid w:val="007A753D"/>
    <w:rsid w:val="008E43EA"/>
    <w:rsid w:val="00987831"/>
    <w:rsid w:val="009A06D6"/>
    <w:rsid w:val="009A77B3"/>
    <w:rsid w:val="00A1310C"/>
    <w:rsid w:val="00A13880"/>
    <w:rsid w:val="00AC0FD9"/>
    <w:rsid w:val="00B53986"/>
    <w:rsid w:val="00B8294B"/>
    <w:rsid w:val="00B9786D"/>
    <w:rsid w:val="00BA7BCE"/>
    <w:rsid w:val="00C24404"/>
    <w:rsid w:val="00D47A97"/>
    <w:rsid w:val="00D8608A"/>
    <w:rsid w:val="00FD0E03"/>
    <w:rsid w:val="00FD24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B183"/>
  <w15:docId w15:val="{A882873C-61F4-4060-969F-1C4BFA47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1B"/>
    <w:rsid w:val="00470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A8EAA92DDC4CF393098E50F6A26B5E">
    <w:name w:val="09A8EAA92DDC4CF393098E50F6A26B5E"/>
  </w:style>
  <w:style w:type="paragraph" w:customStyle="1" w:styleId="F5CA59E4ADC541D08B730571C867E023">
    <w:name w:val="F5CA59E4ADC541D08B730571C867E023"/>
  </w:style>
  <w:style w:type="paragraph" w:customStyle="1" w:styleId="2C8E5A41902F4BE887F053F213878459">
    <w:name w:val="2C8E5A41902F4BE887F053F213878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BAD666-4F78-4731-B176-4C4B5A0E1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84</TotalTime>
  <Pages>5</Pages>
  <Words>495</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dcl.nevoweb@live.fr</dc:creator>
  <cp:lastModifiedBy>David Lee</cp:lastModifiedBy>
  <cp:revision>8</cp:revision>
  <dcterms:created xsi:type="dcterms:W3CDTF">2017-12-29T13:10:00Z</dcterms:created>
  <dcterms:modified xsi:type="dcterms:W3CDTF">2017-12-29T14:34:00Z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